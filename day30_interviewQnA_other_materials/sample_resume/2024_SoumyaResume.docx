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A7602" w14:textId="42878E81" w:rsidR="00341533" w:rsidRPr="00260EB0" w:rsidRDefault="00713A7B" w:rsidP="00E45992">
      <w:pPr>
        <w:rPr>
          <w:rFonts w:asciiTheme="majorHAnsi" w:hAnsiTheme="majorHAnsi" w:cstheme="majorHAnsi"/>
          <w:b/>
          <w:lang w:val="en-US"/>
        </w:rPr>
      </w:pPr>
      <w:r w:rsidRPr="00260EB0">
        <w:rPr>
          <w:rFonts w:asciiTheme="majorHAnsi" w:hAnsiTheme="majorHAnsi" w:cstheme="majorHAnsi"/>
          <w:b/>
          <w:lang w:val="en-US"/>
        </w:rPr>
        <w:t>Soumya Ranjan Das</w:t>
      </w:r>
    </w:p>
    <w:p w14:paraId="71476FE1" w14:textId="550CF268" w:rsidR="00713A7B" w:rsidRPr="00260EB0" w:rsidRDefault="00541322" w:rsidP="00E45992">
      <w:pPr>
        <w:rPr>
          <w:rFonts w:asciiTheme="majorHAnsi" w:hAnsiTheme="majorHAnsi" w:cstheme="majorHAnsi"/>
          <w:b/>
          <w:lang w:val="en-US"/>
        </w:rPr>
      </w:pPr>
      <w:r w:rsidRPr="00260EB0">
        <w:rPr>
          <w:rFonts w:asciiTheme="majorHAnsi" w:hAnsiTheme="majorHAnsi" w:cstheme="majorHAnsi"/>
          <w:b/>
          <w:lang w:val="en-US"/>
        </w:rPr>
        <w:t xml:space="preserve">E-mail: </w:t>
      </w:r>
      <w:hyperlink r:id="rId8" w:history="1">
        <w:r w:rsidR="00713A7B" w:rsidRPr="00260EB0">
          <w:rPr>
            <w:rStyle w:val="Hyperlink"/>
            <w:rFonts w:asciiTheme="majorHAnsi" w:hAnsiTheme="majorHAnsi" w:cstheme="majorHAnsi"/>
            <w:b/>
            <w:lang w:val="en-US"/>
          </w:rPr>
          <w:t>soumyazyx@gmail.com</w:t>
        </w:r>
      </w:hyperlink>
    </w:p>
    <w:p w14:paraId="093309EE" w14:textId="154CC63D" w:rsidR="00541322" w:rsidRPr="00260EB0" w:rsidRDefault="00541322" w:rsidP="00E45992">
      <w:pPr>
        <w:rPr>
          <w:rFonts w:asciiTheme="majorHAnsi" w:hAnsiTheme="majorHAnsi" w:cstheme="majorHAnsi"/>
          <w:b/>
        </w:rPr>
      </w:pPr>
      <w:r w:rsidRPr="00260EB0">
        <w:rPr>
          <w:rFonts w:asciiTheme="majorHAnsi" w:hAnsiTheme="majorHAnsi" w:cstheme="majorHAnsi"/>
          <w:b/>
          <w:lang w:val="en-US"/>
        </w:rPr>
        <w:t xml:space="preserve">Mobile: </w:t>
      </w:r>
      <w:r w:rsidR="00713A7B" w:rsidRPr="00260EB0">
        <w:rPr>
          <w:rFonts w:asciiTheme="majorHAnsi" w:hAnsiTheme="majorHAnsi" w:cstheme="majorHAnsi"/>
          <w:b/>
          <w:lang w:val="en-US"/>
        </w:rPr>
        <w:t>9553884727</w:t>
      </w:r>
    </w:p>
    <w:p w14:paraId="06109C0C" w14:textId="77777777" w:rsidR="00541322" w:rsidRPr="00260EB0" w:rsidRDefault="00541322" w:rsidP="00E45992">
      <w:pPr>
        <w:rPr>
          <w:rFonts w:asciiTheme="majorHAnsi" w:hAnsiTheme="majorHAnsi" w:cstheme="majorHAnsi"/>
          <w:lang w:val="en-US"/>
        </w:rPr>
      </w:pPr>
    </w:p>
    <w:p w14:paraId="5CCB0D43" w14:textId="77777777" w:rsidR="00541322" w:rsidRPr="00260EB0" w:rsidRDefault="00541322" w:rsidP="00E45992">
      <w:pPr>
        <w:shd w:val="clear" w:color="auto" w:fill="E0E0E0"/>
        <w:rPr>
          <w:rFonts w:asciiTheme="majorHAnsi" w:hAnsiTheme="majorHAnsi" w:cstheme="majorHAnsi"/>
        </w:rPr>
      </w:pPr>
      <w:r w:rsidRPr="00260EB0">
        <w:rPr>
          <w:rFonts w:asciiTheme="majorHAnsi" w:hAnsiTheme="majorHAnsi" w:cstheme="majorHAnsi"/>
          <w:b/>
        </w:rPr>
        <w:t>Career Summary</w:t>
      </w:r>
    </w:p>
    <w:p w14:paraId="74C8AFAF" w14:textId="77777777" w:rsidR="00541322" w:rsidRPr="00260EB0" w:rsidRDefault="00541322" w:rsidP="00E45992">
      <w:pPr>
        <w:rPr>
          <w:rFonts w:asciiTheme="majorHAnsi" w:hAnsiTheme="majorHAnsi" w:cstheme="majorHAnsi"/>
          <w:b/>
        </w:rPr>
      </w:pPr>
    </w:p>
    <w:p w14:paraId="28D19DA3" w14:textId="447944F1" w:rsidR="002D5E53" w:rsidRDefault="002D5E53" w:rsidP="002D5E53">
      <w:pPr>
        <w:rPr>
          <w:rFonts w:asciiTheme="majorHAnsi" w:hAnsiTheme="majorHAnsi" w:cstheme="majorHAnsi"/>
        </w:rPr>
      </w:pPr>
      <w:r w:rsidRPr="002D5E53">
        <w:rPr>
          <w:rFonts w:asciiTheme="majorHAnsi" w:hAnsiTheme="majorHAnsi" w:cstheme="majorHAnsi"/>
        </w:rPr>
        <w:t>• 12 years of IT experience in Python programming, database management, web development, API development, and DevOps/SRE pipelines for the banking industry.</w:t>
      </w:r>
    </w:p>
    <w:p w14:paraId="7B56B9C6" w14:textId="77777777" w:rsidR="002D5E53" w:rsidRPr="002D5E53" w:rsidRDefault="002D5E53" w:rsidP="002D5E53">
      <w:pPr>
        <w:rPr>
          <w:rFonts w:asciiTheme="majorHAnsi" w:hAnsiTheme="majorHAnsi" w:cstheme="majorHAnsi"/>
        </w:rPr>
      </w:pPr>
    </w:p>
    <w:p w14:paraId="0C993682" w14:textId="77777777" w:rsidR="002D5E53" w:rsidRPr="002D5E53" w:rsidRDefault="002D5E53" w:rsidP="002D5E53">
      <w:pPr>
        <w:rPr>
          <w:rFonts w:asciiTheme="majorHAnsi" w:hAnsiTheme="majorHAnsi" w:cstheme="majorHAnsi"/>
        </w:rPr>
      </w:pPr>
      <w:r w:rsidRPr="002D5E53">
        <w:rPr>
          <w:rFonts w:asciiTheme="majorHAnsi" w:hAnsiTheme="majorHAnsi" w:cstheme="majorHAnsi"/>
        </w:rPr>
        <w:t>• Skilled in object-oriented and functional programming using Python, data analysis using pandas and SQL, and writing and tuning complex subqueries, SQL, stored procedures, functions, and triggers.</w:t>
      </w:r>
    </w:p>
    <w:p w14:paraId="31D55D8C" w14:textId="77777777" w:rsidR="002D5E53" w:rsidRDefault="002D5E53" w:rsidP="002D5E53">
      <w:pPr>
        <w:rPr>
          <w:rFonts w:asciiTheme="majorHAnsi" w:hAnsiTheme="majorHAnsi" w:cstheme="majorHAnsi"/>
        </w:rPr>
      </w:pPr>
    </w:p>
    <w:p w14:paraId="6CCCC6DB" w14:textId="6811C4CC" w:rsidR="002D5E53" w:rsidRPr="002D5E53" w:rsidRDefault="002D5E53" w:rsidP="002D5E53">
      <w:pPr>
        <w:rPr>
          <w:rFonts w:asciiTheme="majorHAnsi" w:hAnsiTheme="majorHAnsi" w:cstheme="majorHAnsi"/>
        </w:rPr>
      </w:pPr>
      <w:r w:rsidRPr="002D5E53">
        <w:rPr>
          <w:rFonts w:asciiTheme="majorHAnsi" w:hAnsiTheme="majorHAnsi" w:cstheme="majorHAnsi"/>
        </w:rPr>
        <w:t xml:space="preserve">• Familiar with CSS, HTML, Bootstrap, Material UI, JavaScript, </w:t>
      </w:r>
      <w:r>
        <w:rPr>
          <w:rFonts w:asciiTheme="majorHAnsi" w:hAnsiTheme="majorHAnsi" w:cstheme="majorHAnsi"/>
        </w:rPr>
        <w:t>React</w:t>
      </w:r>
      <w:r>
        <w:rPr>
          <w:rFonts w:asciiTheme="majorHAnsi" w:hAnsiTheme="majorHAnsi" w:cstheme="majorHAnsi"/>
        </w:rPr>
        <w:t xml:space="preserve"> </w:t>
      </w:r>
      <w:r w:rsidRPr="002D5E53">
        <w:rPr>
          <w:rFonts w:asciiTheme="majorHAnsi" w:hAnsiTheme="majorHAnsi" w:cstheme="majorHAnsi"/>
        </w:rPr>
        <w:t>and Django for web and API development.</w:t>
      </w:r>
    </w:p>
    <w:p w14:paraId="04B9D1F9" w14:textId="77777777" w:rsidR="002D5E53" w:rsidRDefault="002D5E53" w:rsidP="002D5E53">
      <w:pPr>
        <w:rPr>
          <w:rFonts w:asciiTheme="majorHAnsi" w:hAnsiTheme="majorHAnsi" w:cstheme="majorHAnsi"/>
        </w:rPr>
      </w:pPr>
    </w:p>
    <w:p w14:paraId="06F5B127" w14:textId="4228E165" w:rsidR="002D5E53" w:rsidRDefault="002D5E53" w:rsidP="002D5E53">
      <w:pPr>
        <w:rPr>
          <w:rFonts w:asciiTheme="majorHAnsi" w:hAnsiTheme="majorHAnsi" w:cstheme="majorHAnsi"/>
        </w:rPr>
      </w:pPr>
      <w:r w:rsidRPr="002D5E53">
        <w:rPr>
          <w:rFonts w:asciiTheme="majorHAnsi" w:hAnsiTheme="majorHAnsi" w:cstheme="majorHAnsi"/>
        </w:rPr>
        <w:t>• Knowledgeable in financial crimes (AML, KYC, Compliance) and Private Banking.</w:t>
      </w:r>
    </w:p>
    <w:p w14:paraId="355BC838" w14:textId="77777777" w:rsidR="002D5E53" w:rsidRPr="002D5E53" w:rsidRDefault="002D5E53" w:rsidP="002D5E53">
      <w:pPr>
        <w:rPr>
          <w:rFonts w:asciiTheme="majorHAnsi" w:hAnsiTheme="majorHAnsi" w:cstheme="majorHAnsi"/>
        </w:rPr>
      </w:pPr>
    </w:p>
    <w:p w14:paraId="6DECCBC6" w14:textId="1D356B4D" w:rsidR="00541322" w:rsidRDefault="002D5E53" w:rsidP="002D5E53">
      <w:pPr>
        <w:rPr>
          <w:rFonts w:asciiTheme="majorHAnsi" w:hAnsiTheme="majorHAnsi" w:cstheme="majorHAnsi"/>
        </w:rPr>
      </w:pPr>
      <w:r w:rsidRPr="002D5E53">
        <w:rPr>
          <w:rFonts w:asciiTheme="majorHAnsi" w:hAnsiTheme="majorHAnsi" w:cstheme="majorHAnsi"/>
        </w:rPr>
        <w:t>• Adaptable and well-versed in various tools and containers for DevOps/SRE pipelines.</w:t>
      </w:r>
    </w:p>
    <w:p w14:paraId="25623ADF" w14:textId="77777777" w:rsidR="002D5E53" w:rsidRPr="00260EB0" w:rsidRDefault="002D5E53" w:rsidP="002D5E53">
      <w:pPr>
        <w:ind w:left="720"/>
        <w:rPr>
          <w:rFonts w:asciiTheme="majorHAnsi" w:hAnsiTheme="majorHAnsi" w:cstheme="majorHAnsi"/>
          <w:color w:val="333333"/>
          <w:shd w:val="clear" w:color="auto" w:fill="FFFFFF"/>
        </w:rPr>
      </w:pPr>
    </w:p>
    <w:p w14:paraId="30525734" w14:textId="77777777" w:rsidR="00541322" w:rsidRPr="00260EB0" w:rsidRDefault="00541322" w:rsidP="00E45992">
      <w:pPr>
        <w:shd w:val="clear" w:color="auto" w:fill="E0E0E0"/>
        <w:rPr>
          <w:rFonts w:asciiTheme="majorHAnsi" w:hAnsiTheme="majorHAnsi" w:cstheme="majorHAnsi"/>
        </w:rPr>
      </w:pPr>
      <w:r w:rsidRPr="00260EB0">
        <w:rPr>
          <w:rFonts w:asciiTheme="majorHAnsi" w:hAnsiTheme="majorHAnsi" w:cstheme="majorHAnsi"/>
          <w:b/>
        </w:rPr>
        <w:t>Technical Skills</w:t>
      </w:r>
    </w:p>
    <w:p w14:paraId="61E82B7F" w14:textId="77777777" w:rsidR="00541322" w:rsidRPr="00260EB0" w:rsidRDefault="00541322" w:rsidP="00E45992">
      <w:pPr>
        <w:rPr>
          <w:rFonts w:asciiTheme="majorHAnsi" w:hAnsiTheme="majorHAnsi" w:cstheme="majorHAnsi"/>
        </w:rPr>
      </w:pPr>
      <w:r w:rsidRPr="00260EB0">
        <w:rPr>
          <w:rFonts w:asciiTheme="majorHAnsi" w:hAnsiTheme="majorHAnsi" w:cstheme="majorHAnsi"/>
        </w:rPr>
        <w:t xml:space="preserve"> </w:t>
      </w:r>
    </w:p>
    <w:p w14:paraId="22D99D87" w14:textId="635D0534" w:rsidR="004869B4" w:rsidRPr="00EB7E46" w:rsidRDefault="00180D38" w:rsidP="002D5E53">
      <w:pPr>
        <w:numPr>
          <w:ilvl w:val="0"/>
          <w:numId w:val="4"/>
        </w:numPr>
        <w:tabs>
          <w:tab w:val="clear" w:pos="0"/>
          <w:tab w:val="num" w:pos="-360"/>
        </w:tabs>
        <w:ind w:left="360"/>
        <w:rPr>
          <w:rFonts w:asciiTheme="majorHAnsi" w:hAnsiTheme="majorHAnsi" w:cstheme="majorHAnsi"/>
          <w:color w:val="333333"/>
          <w:shd w:val="clear" w:color="auto" w:fill="FFFFFF"/>
        </w:rPr>
      </w:pPr>
      <w:r w:rsidRPr="00260EB0">
        <w:rPr>
          <w:rFonts w:asciiTheme="majorHAnsi" w:hAnsiTheme="majorHAnsi" w:cstheme="majorHAnsi"/>
          <w:color w:val="333333"/>
          <w:shd w:val="clear" w:color="auto" w:fill="FFFFFF"/>
        </w:rPr>
        <w:t xml:space="preserve">Programming: </w:t>
      </w:r>
      <w:r w:rsidR="004869B4" w:rsidRPr="00260EB0">
        <w:rPr>
          <w:rFonts w:asciiTheme="majorHAnsi" w:hAnsiTheme="majorHAnsi" w:cstheme="majorHAnsi"/>
          <w:color w:val="333333"/>
          <w:shd w:val="clear" w:color="auto" w:fill="FFFFFF"/>
        </w:rPr>
        <w:t>Python, Shell,</w:t>
      </w:r>
      <w:r w:rsidR="00713A7B" w:rsidRPr="00260EB0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  <w:r w:rsidRPr="00260EB0">
        <w:rPr>
          <w:rFonts w:asciiTheme="majorHAnsi" w:hAnsiTheme="majorHAnsi" w:cstheme="majorHAnsi"/>
          <w:color w:val="333333"/>
          <w:shd w:val="clear" w:color="auto" w:fill="FFFFFF"/>
        </w:rPr>
        <w:t xml:space="preserve">Perl, </w:t>
      </w:r>
      <w:r w:rsidR="00713A7B" w:rsidRPr="00260EB0">
        <w:rPr>
          <w:rFonts w:asciiTheme="majorHAnsi" w:hAnsiTheme="majorHAnsi" w:cstheme="majorHAnsi"/>
          <w:color w:val="333333"/>
          <w:shd w:val="clear" w:color="auto" w:fill="FFFFFF"/>
        </w:rPr>
        <w:t>PowerShell</w:t>
      </w:r>
      <w:r w:rsidR="007C301A" w:rsidRPr="00260EB0">
        <w:rPr>
          <w:rFonts w:asciiTheme="majorHAnsi" w:hAnsiTheme="majorHAnsi" w:cstheme="majorHAnsi"/>
          <w:color w:val="333333"/>
          <w:shd w:val="clear" w:color="auto" w:fill="FFFFFF"/>
        </w:rPr>
        <w:t xml:space="preserve">, </w:t>
      </w:r>
      <w:r w:rsidR="00713A7B" w:rsidRPr="00260EB0">
        <w:rPr>
          <w:rFonts w:asciiTheme="majorHAnsi" w:hAnsiTheme="majorHAnsi" w:cstheme="majorHAnsi"/>
          <w:color w:val="333333"/>
          <w:shd w:val="clear" w:color="auto" w:fill="FFFFFF"/>
        </w:rPr>
        <w:t>JavaScript</w:t>
      </w:r>
      <w:r w:rsidR="007C301A" w:rsidRPr="00260EB0">
        <w:rPr>
          <w:rFonts w:asciiTheme="majorHAnsi" w:hAnsiTheme="majorHAnsi" w:cstheme="majorHAnsi"/>
          <w:color w:val="333333"/>
          <w:shd w:val="clear" w:color="auto" w:fill="FFFFFF"/>
        </w:rPr>
        <w:t>.</w:t>
      </w:r>
    </w:p>
    <w:p w14:paraId="3C33ECCE" w14:textId="77777777" w:rsidR="002D5E53" w:rsidRDefault="002D5E53" w:rsidP="002D5E53">
      <w:pPr>
        <w:ind w:left="360"/>
        <w:rPr>
          <w:rFonts w:asciiTheme="majorHAnsi" w:hAnsiTheme="majorHAnsi" w:cstheme="majorHAnsi"/>
          <w:color w:val="333333"/>
          <w:shd w:val="clear" w:color="auto" w:fill="FFFFFF"/>
        </w:rPr>
      </w:pPr>
    </w:p>
    <w:p w14:paraId="117CF739" w14:textId="6B47CA97" w:rsidR="004869B4" w:rsidRPr="00EB7E46" w:rsidRDefault="004869B4" w:rsidP="002D5E53">
      <w:pPr>
        <w:numPr>
          <w:ilvl w:val="0"/>
          <w:numId w:val="4"/>
        </w:numPr>
        <w:tabs>
          <w:tab w:val="clear" w:pos="0"/>
          <w:tab w:val="num" w:pos="-360"/>
        </w:tabs>
        <w:ind w:left="360"/>
        <w:rPr>
          <w:rFonts w:asciiTheme="majorHAnsi" w:hAnsiTheme="majorHAnsi" w:cstheme="majorHAnsi"/>
          <w:color w:val="333333"/>
          <w:shd w:val="clear" w:color="auto" w:fill="FFFFFF"/>
        </w:rPr>
      </w:pPr>
      <w:r w:rsidRPr="00260EB0">
        <w:rPr>
          <w:rFonts w:asciiTheme="majorHAnsi" w:hAnsiTheme="majorHAnsi" w:cstheme="majorHAnsi"/>
          <w:color w:val="333333"/>
          <w:shd w:val="clear" w:color="auto" w:fill="FFFFFF"/>
        </w:rPr>
        <w:t>Framework: Django</w:t>
      </w:r>
      <w:r w:rsidR="00EF4B57" w:rsidRPr="00260EB0">
        <w:rPr>
          <w:rFonts w:asciiTheme="majorHAnsi" w:hAnsiTheme="majorHAnsi" w:cstheme="majorHAnsi"/>
          <w:color w:val="333333"/>
          <w:shd w:val="clear" w:color="auto" w:fill="FFFFFF"/>
        </w:rPr>
        <w:t xml:space="preserve">, </w:t>
      </w:r>
      <w:r w:rsidR="002D7196" w:rsidRPr="00260EB0">
        <w:rPr>
          <w:rFonts w:asciiTheme="majorHAnsi" w:hAnsiTheme="majorHAnsi" w:cstheme="majorHAnsi"/>
          <w:color w:val="333333"/>
          <w:shd w:val="clear" w:color="auto" w:fill="FFFFFF"/>
        </w:rPr>
        <w:t>FastAPI</w:t>
      </w:r>
    </w:p>
    <w:p w14:paraId="2472ECDE" w14:textId="77777777" w:rsidR="002D5E53" w:rsidRDefault="002D5E53" w:rsidP="002D5E53">
      <w:pPr>
        <w:ind w:left="360"/>
        <w:rPr>
          <w:rFonts w:asciiTheme="majorHAnsi" w:hAnsiTheme="majorHAnsi" w:cstheme="majorHAnsi"/>
          <w:color w:val="333333"/>
          <w:shd w:val="clear" w:color="auto" w:fill="FFFFFF"/>
        </w:rPr>
      </w:pPr>
    </w:p>
    <w:p w14:paraId="5B649AC2" w14:textId="1CEB3600" w:rsidR="002D5E53" w:rsidRPr="002D5E53" w:rsidRDefault="00EB7E46" w:rsidP="002D5E53">
      <w:pPr>
        <w:numPr>
          <w:ilvl w:val="0"/>
          <w:numId w:val="4"/>
        </w:numPr>
        <w:tabs>
          <w:tab w:val="clear" w:pos="0"/>
          <w:tab w:val="num" w:pos="-360"/>
        </w:tabs>
        <w:ind w:left="360"/>
        <w:rPr>
          <w:rFonts w:asciiTheme="majorHAnsi" w:hAnsiTheme="majorHAnsi" w:cstheme="majorHAnsi"/>
          <w:color w:val="333333"/>
          <w:shd w:val="clear" w:color="auto" w:fill="FFFFFF"/>
        </w:rPr>
      </w:pPr>
      <w:r w:rsidRPr="00EB7E46">
        <w:rPr>
          <w:rFonts w:asciiTheme="majorHAnsi" w:hAnsiTheme="majorHAnsi" w:cstheme="majorHAnsi"/>
          <w:color w:val="333333"/>
          <w:shd w:val="clear" w:color="auto" w:fill="FFFFFF"/>
        </w:rPr>
        <w:t xml:space="preserve">Web Technologies: REACT, HTML5, CSS3, JS, jQuery, Bootstrap, AJAX, Webhooks, REST </w:t>
      </w:r>
      <w:r w:rsidR="00D90454" w:rsidRPr="00EB7E46">
        <w:rPr>
          <w:rFonts w:asciiTheme="majorHAnsi" w:hAnsiTheme="majorHAnsi" w:cstheme="majorHAnsi"/>
          <w:color w:val="333333"/>
          <w:shd w:val="clear" w:color="auto" w:fill="FFFFFF"/>
        </w:rPr>
        <w:t>services.</w:t>
      </w:r>
      <w:r w:rsidRPr="00EB7E46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</w:p>
    <w:p w14:paraId="1FE81CA7" w14:textId="77777777" w:rsidR="002D5E53" w:rsidRDefault="002D5E53" w:rsidP="002D5E53">
      <w:pPr>
        <w:ind w:left="360"/>
        <w:rPr>
          <w:rFonts w:asciiTheme="majorHAnsi" w:hAnsiTheme="majorHAnsi" w:cstheme="majorHAnsi"/>
          <w:color w:val="333333"/>
          <w:shd w:val="clear" w:color="auto" w:fill="FFFFFF"/>
        </w:rPr>
      </w:pPr>
    </w:p>
    <w:p w14:paraId="006BB865" w14:textId="3D91DD6B" w:rsidR="004869B4" w:rsidRPr="00EB7E46" w:rsidRDefault="004869B4" w:rsidP="002D5E53">
      <w:pPr>
        <w:numPr>
          <w:ilvl w:val="0"/>
          <w:numId w:val="4"/>
        </w:numPr>
        <w:tabs>
          <w:tab w:val="clear" w:pos="0"/>
          <w:tab w:val="num" w:pos="-360"/>
        </w:tabs>
        <w:ind w:left="360"/>
        <w:rPr>
          <w:rFonts w:asciiTheme="majorHAnsi" w:hAnsiTheme="majorHAnsi" w:cstheme="majorHAnsi"/>
          <w:color w:val="333333"/>
          <w:shd w:val="clear" w:color="auto" w:fill="FFFFFF"/>
        </w:rPr>
      </w:pPr>
      <w:r w:rsidRPr="00EB7E46">
        <w:rPr>
          <w:rFonts w:asciiTheme="majorHAnsi" w:hAnsiTheme="majorHAnsi" w:cstheme="majorHAnsi"/>
          <w:color w:val="333333"/>
          <w:shd w:val="clear" w:color="auto" w:fill="FFFFFF"/>
        </w:rPr>
        <w:t>Databases: Oracle DB, Microsoft SQL Server</w:t>
      </w:r>
    </w:p>
    <w:p w14:paraId="60E518BF" w14:textId="77777777" w:rsidR="002D5E53" w:rsidRDefault="002D5E53" w:rsidP="002D5E53">
      <w:pPr>
        <w:ind w:left="360"/>
        <w:rPr>
          <w:rFonts w:asciiTheme="majorHAnsi" w:hAnsiTheme="majorHAnsi" w:cstheme="majorHAnsi"/>
          <w:color w:val="333333"/>
          <w:shd w:val="clear" w:color="auto" w:fill="FFFFFF"/>
        </w:rPr>
      </w:pPr>
    </w:p>
    <w:p w14:paraId="669ED463" w14:textId="7ACF8C4D" w:rsidR="00B14738" w:rsidRDefault="00B14738" w:rsidP="002D5E53">
      <w:pPr>
        <w:numPr>
          <w:ilvl w:val="0"/>
          <w:numId w:val="4"/>
        </w:numPr>
        <w:tabs>
          <w:tab w:val="clear" w:pos="0"/>
          <w:tab w:val="num" w:pos="-360"/>
        </w:tabs>
        <w:ind w:left="360"/>
        <w:rPr>
          <w:rFonts w:asciiTheme="majorHAnsi" w:hAnsiTheme="majorHAnsi" w:cstheme="majorHAnsi"/>
          <w:color w:val="333333"/>
          <w:shd w:val="clear" w:color="auto" w:fill="FFFFFF"/>
        </w:rPr>
      </w:pPr>
      <w:r w:rsidRPr="00EB7E46">
        <w:rPr>
          <w:rFonts w:asciiTheme="majorHAnsi" w:hAnsiTheme="majorHAnsi" w:cstheme="majorHAnsi"/>
          <w:color w:val="333333"/>
          <w:shd w:val="clear" w:color="auto" w:fill="FFFFFF"/>
        </w:rPr>
        <w:t>OS: Windows, UNIX</w:t>
      </w:r>
    </w:p>
    <w:p w14:paraId="242E30FD" w14:textId="77777777" w:rsidR="002D5E53" w:rsidRDefault="002D5E53" w:rsidP="002D5E53">
      <w:pPr>
        <w:ind w:left="360"/>
        <w:rPr>
          <w:rFonts w:asciiTheme="majorHAnsi" w:hAnsiTheme="majorHAnsi" w:cstheme="majorHAnsi"/>
          <w:color w:val="333333"/>
          <w:shd w:val="clear" w:color="auto" w:fill="FFFFFF"/>
        </w:rPr>
      </w:pPr>
    </w:p>
    <w:p w14:paraId="2F2A27CB" w14:textId="7F456485" w:rsidR="002D5E53" w:rsidRPr="00EB7E46" w:rsidRDefault="002D5E53" w:rsidP="002D5E53">
      <w:pPr>
        <w:numPr>
          <w:ilvl w:val="0"/>
          <w:numId w:val="4"/>
        </w:numPr>
        <w:tabs>
          <w:tab w:val="clear" w:pos="0"/>
          <w:tab w:val="num" w:pos="-360"/>
        </w:tabs>
        <w:ind w:left="360"/>
        <w:rPr>
          <w:rFonts w:asciiTheme="majorHAnsi" w:hAnsiTheme="majorHAnsi" w:cstheme="majorHAnsi"/>
          <w:color w:val="333333"/>
          <w:shd w:val="clear" w:color="auto" w:fill="FFFFFF"/>
        </w:rPr>
      </w:pPr>
      <w:r w:rsidRPr="00EB7E46">
        <w:rPr>
          <w:rFonts w:asciiTheme="majorHAnsi" w:hAnsiTheme="majorHAnsi" w:cstheme="majorHAnsi"/>
          <w:color w:val="333333"/>
          <w:shd w:val="clear" w:color="auto" w:fill="FFFFFF"/>
        </w:rPr>
        <w:t>DevOps: GitHub, Bitbucket, JIRA, Control-M</w:t>
      </w:r>
    </w:p>
    <w:p w14:paraId="07464DFA" w14:textId="77777777" w:rsidR="002D5E53" w:rsidRPr="00EB7E46" w:rsidRDefault="002D5E53" w:rsidP="002D5E53">
      <w:pPr>
        <w:ind w:left="360"/>
        <w:rPr>
          <w:rFonts w:asciiTheme="majorHAnsi" w:hAnsiTheme="majorHAnsi" w:cstheme="majorHAnsi"/>
          <w:color w:val="333333"/>
          <w:shd w:val="clear" w:color="auto" w:fill="FFFFFF"/>
        </w:rPr>
      </w:pPr>
    </w:p>
    <w:p w14:paraId="330FCD16" w14:textId="1F368930" w:rsidR="006B1DF4" w:rsidRPr="00260EB0" w:rsidRDefault="00713A7B" w:rsidP="00E45992">
      <w:pPr>
        <w:rPr>
          <w:rFonts w:asciiTheme="majorHAnsi" w:hAnsiTheme="majorHAnsi" w:cstheme="majorHAnsi"/>
          <w:color w:val="333333"/>
          <w:shd w:val="clear" w:color="auto" w:fill="FFFFFF"/>
        </w:rPr>
      </w:pPr>
      <w:r w:rsidRPr="00260EB0">
        <w:rPr>
          <w:rFonts w:asciiTheme="majorHAnsi" w:hAnsiTheme="majorHAnsi" w:cstheme="majorHAnsi"/>
          <w:color w:val="333333"/>
          <w:shd w:val="clear" w:color="auto" w:fill="FFFFFF"/>
        </w:rPr>
        <w:t xml:space="preserve"> </w:t>
      </w:r>
    </w:p>
    <w:p w14:paraId="0A39AA37" w14:textId="77777777" w:rsidR="006B1DF4" w:rsidRPr="00260EB0" w:rsidRDefault="006B1DF4" w:rsidP="00E45992">
      <w:pPr>
        <w:suppressAutoHyphens w:val="0"/>
        <w:rPr>
          <w:rFonts w:asciiTheme="majorHAnsi" w:hAnsiTheme="majorHAnsi" w:cstheme="majorHAnsi"/>
          <w:color w:val="333333"/>
          <w:shd w:val="clear" w:color="auto" w:fill="FFFFFF"/>
        </w:rPr>
      </w:pPr>
      <w:r w:rsidRPr="00260EB0">
        <w:rPr>
          <w:rFonts w:asciiTheme="majorHAnsi" w:hAnsiTheme="majorHAnsi" w:cstheme="majorHAnsi"/>
          <w:color w:val="333333"/>
          <w:shd w:val="clear" w:color="auto" w:fill="FFFFFF"/>
        </w:rPr>
        <w:br w:type="page"/>
      </w:r>
    </w:p>
    <w:p w14:paraId="003B9F6F" w14:textId="03AED228" w:rsidR="00541322" w:rsidRPr="00260EB0" w:rsidRDefault="00541322" w:rsidP="00E45992">
      <w:pPr>
        <w:shd w:val="clear" w:color="auto" w:fill="E0E0E0"/>
        <w:rPr>
          <w:rFonts w:asciiTheme="majorHAnsi" w:hAnsiTheme="majorHAnsi" w:cstheme="majorHAnsi"/>
        </w:rPr>
      </w:pPr>
      <w:r w:rsidRPr="00260EB0">
        <w:rPr>
          <w:rFonts w:asciiTheme="majorHAnsi" w:hAnsiTheme="majorHAnsi" w:cstheme="majorHAnsi"/>
          <w:b/>
        </w:rPr>
        <w:lastRenderedPageBreak/>
        <w:t>PROFESSIONAL EXPERIENCE</w:t>
      </w:r>
    </w:p>
    <w:p w14:paraId="67EC31DE" w14:textId="1C5F0DB7" w:rsidR="00260EB0" w:rsidRDefault="00260EB0" w:rsidP="00E45992">
      <w:pPr>
        <w:pStyle w:val="Heading2"/>
        <w:numPr>
          <w:ilvl w:val="0"/>
          <w:numId w:val="0"/>
        </w:numPr>
        <w:spacing w:before="0" w:after="0"/>
        <w:rPr>
          <w:rFonts w:asciiTheme="majorHAnsi" w:hAnsiTheme="majorHAnsi" w:cstheme="majorHAnsi"/>
          <w:i w:val="0"/>
          <w:iCs w:val="0"/>
          <w:sz w:val="24"/>
          <w:szCs w:val="24"/>
        </w:rPr>
      </w:pPr>
    </w:p>
    <w:p w14:paraId="138AA153" w14:textId="6F95359E" w:rsidR="007A5DA3" w:rsidRPr="00260EB0" w:rsidRDefault="007A5DA3" w:rsidP="007A5DA3">
      <w:pPr>
        <w:shd w:val="clear" w:color="auto" w:fill="E0E0E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COMPANY: WorkFusion</w:t>
      </w:r>
    </w:p>
    <w:p w14:paraId="485BB4C9" w14:textId="77777777" w:rsidR="007A5DA3" w:rsidRDefault="007A5DA3" w:rsidP="007A5DA3">
      <w:pPr>
        <w:pStyle w:val="Heading2"/>
        <w:numPr>
          <w:ilvl w:val="0"/>
          <w:numId w:val="0"/>
        </w:numPr>
        <w:spacing w:before="0" w:after="0"/>
        <w:rPr>
          <w:rFonts w:asciiTheme="majorHAnsi" w:hAnsiTheme="majorHAnsi" w:cstheme="majorHAnsi"/>
          <w:i w:val="0"/>
          <w:iCs w:val="0"/>
          <w:sz w:val="24"/>
          <w:szCs w:val="24"/>
        </w:rPr>
      </w:pPr>
    </w:p>
    <w:p w14:paraId="3D586D4A" w14:textId="5072A4B3" w:rsidR="007A5DA3" w:rsidRPr="00260EB0" w:rsidRDefault="007A5DA3" w:rsidP="00784F58">
      <w:pPr>
        <w:pStyle w:val="Heading2"/>
        <w:numPr>
          <w:ilvl w:val="0"/>
          <w:numId w:val="0"/>
        </w:numPr>
        <w:spacing w:before="0" w:after="0"/>
        <w:rPr>
          <w:rFonts w:asciiTheme="majorHAnsi" w:eastAsia="ArialMT" w:hAnsiTheme="majorHAnsi" w:cstheme="majorHAnsi"/>
          <w:i w:val="0"/>
          <w:iCs w:val="0"/>
          <w:spacing w:val="-6"/>
          <w:kern w:val="2"/>
          <w:sz w:val="24"/>
          <w:szCs w:val="24"/>
          <w:u w:val="single"/>
          <w:lang w:bidi="hi-IN"/>
        </w:rPr>
      </w:pPr>
      <w:r w:rsidRPr="00260EB0">
        <w:rPr>
          <w:rFonts w:asciiTheme="majorHAnsi" w:hAnsiTheme="majorHAnsi" w:cstheme="majorHAnsi"/>
          <w:i w:val="0"/>
          <w:iCs w:val="0"/>
          <w:sz w:val="24"/>
          <w:szCs w:val="24"/>
        </w:rPr>
        <w:t>Mar 20</w:t>
      </w:r>
      <w:r>
        <w:rPr>
          <w:rFonts w:asciiTheme="majorHAnsi" w:hAnsiTheme="majorHAnsi" w:cstheme="majorHAnsi"/>
          <w:i w:val="0"/>
          <w:iCs w:val="0"/>
          <w:sz w:val="24"/>
          <w:szCs w:val="24"/>
        </w:rPr>
        <w:t>22</w:t>
      </w:r>
      <w:r w:rsidRPr="00260EB0">
        <w:rPr>
          <w:rFonts w:asciiTheme="majorHAnsi" w:hAnsiTheme="majorHAnsi" w:cstheme="majorHAnsi"/>
          <w:i w:val="0"/>
          <w:iCs w:val="0"/>
          <w:sz w:val="24"/>
          <w:szCs w:val="24"/>
        </w:rPr>
        <w:t xml:space="preserve"> – </w:t>
      </w:r>
      <w:r>
        <w:rPr>
          <w:rFonts w:asciiTheme="majorHAnsi" w:hAnsiTheme="majorHAnsi" w:cstheme="majorHAnsi"/>
          <w:i w:val="0"/>
          <w:iCs w:val="0"/>
          <w:sz w:val="24"/>
          <w:szCs w:val="24"/>
        </w:rPr>
        <w:t>Present</w:t>
      </w:r>
      <w:r w:rsidR="00784F58">
        <w:rPr>
          <w:rFonts w:asciiTheme="majorHAnsi" w:hAnsiTheme="majorHAnsi" w:cstheme="majorHAnsi"/>
          <w:i w:val="0"/>
          <w:iCs w:val="0"/>
          <w:sz w:val="24"/>
          <w:szCs w:val="24"/>
        </w:rPr>
        <w:t xml:space="preserve"> / </w:t>
      </w:r>
      <w:r w:rsidRPr="00260EB0">
        <w:rPr>
          <w:rFonts w:asciiTheme="majorHAnsi" w:hAnsiTheme="majorHAnsi" w:cstheme="majorHAnsi"/>
          <w:i w:val="0"/>
          <w:iCs w:val="0"/>
          <w:sz w:val="24"/>
          <w:szCs w:val="24"/>
        </w:rPr>
        <w:t xml:space="preserve">PROJECT: </w:t>
      </w:r>
      <w:r>
        <w:rPr>
          <w:rFonts w:asciiTheme="majorHAnsi" w:hAnsiTheme="majorHAnsi" w:cstheme="majorHAnsi"/>
          <w:i w:val="0"/>
          <w:iCs w:val="0"/>
          <w:sz w:val="24"/>
          <w:szCs w:val="24"/>
        </w:rPr>
        <w:t xml:space="preserve"> AutoML</w:t>
      </w:r>
      <w:r w:rsidRPr="00260EB0">
        <w:rPr>
          <w:rFonts w:asciiTheme="majorHAnsi" w:hAnsiTheme="majorHAnsi" w:cstheme="majorHAnsi"/>
          <w:i w:val="0"/>
          <w:iCs w:val="0"/>
          <w:sz w:val="24"/>
          <w:szCs w:val="24"/>
        </w:rPr>
        <w:t xml:space="preserve">                                                         </w:t>
      </w:r>
      <w:r w:rsidRPr="00260EB0">
        <w:rPr>
          <w:rFonts w:asciiTheme="majorHAnsi" w:hAnsiTheme="majorHAnsi" w:cstheme="majorHAnsi"/>
          <w:i w:val="0"/>
          <w:iCs w:val="0"/>
          <w:sz w:val="24"/>
          <w:szCs w:val="24"/>
        </w:rPr>
        <w:tab/>
      </w:r>
      <w:r w:rsidRPr="00260EB0">
        <w:rPr>
          <w:rFonts w:asciiTheme="majorHAnsi" w:hAnsiTheme="majorHAnsi" w:cstheme="majorHAnsi"/>
          <w:i w:val="0"/>
          <w:iCs w:val="0"/>
          <w:sz w:val="24"/>
          <w:szCs w:val="24"/>
        </w:rPr>
        <w:tab/>
      </w:r>
    </w:p>
    <w:p w14:paraId="2F43706F" w14:textId="77777777" w:rsidR="00784F58" w:rsidRDefault="00784F58" w:rsidP="00784F58">
      <w:pPr>
        <w:contextualSpacing/>
        <w:rPr>
          <w:rStyle w:val="Strong"/>
          <w:rFonts w:ascii="Segoe UI" w:hAnsi="Segoe UI" w:cs="Segoe UI"/>
          <w:color w:val="091E42"/>
          <w:sz w:val="21"/>
          <w:szCs w:val="21"/>
          <w:shd w:val="clear" w:color="auto" w:fill="FFFFFF"/>
        </w:rPr>
      </w:pPr>
    </w:p>
    <w:p w14:paraId="1BA88F59" w14:textId="2C901A08" w:rsidR="00784F58" w:rsidRDefault="00784F58" w:rsidP="00784F58">
      <w:pPr>
        <w:contextualSpacing/>
        <w:rPr>
          <w:rFonts w:ascii="Segoe UI" w:hAnsi="Segoe UI" w:cs="Segoe UI"/>
          <w:color w:val="091E42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091E42"/>
          <w:sz w:val="21"/>
          <w:szCs w:val="21"/>
          <w:shd w:val="clear" w:color="auto" w:fill="FFFFFF"/>
        </w:rPr>
        <w:t>AutoML</w:t>
      </w:r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 is a proprietary WorkFusion technology for Intelligent Automation. AutoML applies </w:t>
      </w:r>
      <w:r w:rsidRPr="004816EB">
        <w:rPr>
          <w:rFonts w:ascii="Segoe UI" w:hAnsi="Segoe UI" w:cs="Segoe UI"/>
          <w:sz w:val="21"/>
          <w:szCs w:val="21"/>
          <w:shd w:val="clear" w:color="auto" w:fill="FFFFFF"/>
        </w:rPr>
        <w:t>human-in-the-loop</w:t>
      </w:r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 approach and </w:t>
      </w:r>
      <w:r w:rsidRPr="004816EB">
        <w:rPr>
          <w:rFonts w:ascii="Segoe UI" w:hAnsi="Segoe UI" w:cs="Segoe UI"/>
          <w:sz w:val="21"/>
          <w:szCs w:val="21"/>
          <w:shd w:val="clear" w:color="auto" w:fill="FFFFFF"/>
        </w:rPr>
        <w:t>AutoML framework</w:t>
      </w:r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 to automatically find the best machine learning (ML) algorithm and method of automation for your use case.</w:t>
      </w:r>
    </w:p>
    <w:p w14:paraId="046592E8" w14:textId="77777777" w:rsidR="007A5DA3" w:rsidRDefault="007A5DA3" w:rsidP="007A5DA3">
      <w:pPr>
        <w:widowControl w:val="0"/>
        <w:rPr>
          <w:rFonts w:asciiTheme="majorHAnsi" w:eastAsia="ArialMT" w:hAnsiTheme="majorHAnsi" w:cstheme="majorHAnsi"/>
          <w:b/>
          <w:bCs/>
          <w:spacing w:val="-6"/>
          <w:kern w:val="2"/>
          <w:lang w:bidi="hi-IN"/>
        </w:rPr>
      </w:pPr>
    </w:p>
    <w:p w14:paraId="62F27FCC" w14:textId="59253B65" w:rsidR="007A5DA3" w:rsidRPr="00784F58" w:rsidRDefault="007A5DA3" w:rsidP="007A5DA3">
      <w:pPr>
        <w:widowControl w:val="0"/>
        <w:rPr>
          <w:rFonts w:asciiTheme="majorHAnsi" w:hAnsiTheme="majorHAnsi" w:cstheme="majorHAnsi"/>
          <w:b/>
          <w:bCs/>
        </w:rPr>
      </w:pPr>
      <w:r>
        <w:rPr>
          <w:rFonts w:asciiTheme="majorHAnsi" w:eastAsia="ArialMT" w:hAnsiTheme="majorHAnsi" w:cstheme="majorHAnsi"/>
          <w:b/>
          <w:bCs/>
          <w:spacing w:val="-6"/>
          <w:kern w:val="2"/>
          <w:lang w:bidi="hi-IN"/>
        </w:rPr>
        <w:t xml:space="preserve">ROLES: </w:t>
      </w:r>
      <w:r w:rsidRPr="00260EB0">
        <w:rPr>
          <w:rFonts w:asciiTheme="majorHAnsi" w:eastAsia="ArialMT" w:hAnsiTheme="majorHAnsi" w:cstheme="majorHAnsi"/>
          <w:b/>
          <w:bCs/>
          <w:spacing w:val="-6"/>
          <w:kern w:val="2"/>
          <w:lang w:bidi="hi-IN"/>
        </w:rPr>
        <w:t>Application Developer</w:t>
      </w:r>
      <w:r w:rsidR="004816EB">
        <w:rPr>
          <w:rFonts w:asciiTheme="majorHAnsi" w:eastAsia="ArialMT" w:hAnsiTheme="majorHAnsi" w:cstheme="majorHAnsi"/>
          <w:b/>
          <w:bCs/>
          <w:spacing w:val="-6"/>
          <w:kern w:val="2"/>
          <w:lang w:bidi="hi-IN"/>
        </w:rPr>
        <w:t xml:space="preserve"> </w:t>
      </w:r>
    </w:p>
    <w:p w14:paraId="74AA86BB" w14:textId="77777777" w:rsidR="004816EB" w:rsidRDefault="004816EB" w:rsidP="007A5DA3">
      <w:pPr>
        <w:contextualSpacing/>
        <w:rPr>
          <w:rStyle w:val="EuropassTextBoldAndUnderlineAndItalics"/>
          <w:rFonts w:asciiTheme="majorHAnsi" w:hAnsiTheme="majorHAnsi" w:cstheme="majorHAnsi"/>
          <w:i w:val="0"/>
          <w:sz w:val="24"/>
          <w:u w:val="none"/>
        </w:rPr>
      </w:pPr>
    </w:p>
    <w:p w14:paraId="36DCE9A1" w14:textId="571F426D" w:rsidR="007A5DA3" w:rsidRPr="00260EB0" w:rsidRDefault="007A5DA3" w:rsidP="007A5DA3">
      <w:pPr>
        <w:contextualSpacing/>
        <w:rPr>
          <w:rFonts w:asciiTheme="majorHAnsi" w:hAnsiTheme="majorHAnsi" w:cstheme="majorHAnsi"/>
        </w:rPr>
      </w:pPr>
      <w:r w:rsidRPr="00260EB0">
        <w:rPr>
          <w:rStyle w:val="EuropassTextBoldAndUnderlineAndItalics"/>
          <w:rFonts w:asciiTheme="majorHAnsi" w:hAnsiTheme="majorHAnsi" w:cstheme="majorHAnsi"/>
          <w:i w:val="0"/>
          <w:sz w:val="24"/>
          <w:u w:val="none"/>
        </w:rPr>
        <w:t xml:space="preserve">As </w:t>
      </w:r>
      <w:r w:rsidR="00784F58">
        <w:rPr>
          <w:rStyle w:val="EuropassTextBoldAndUnderlineAndItalics"/>
          <w:rFonts w:asciiTheme="majorHAnsi" w:hAnsiTheme="majorHAnsi" w:cstheme="majorHAnsi"/>
          <w:i w:val="0"/>
          <w:sz w:val="24"/>
          <w:u w:val="none"/>
        </w:rPr>
        <w:t>Application Developer</w:t>
      </w:r>
      <w:r w:rsidRPr="00260EB0">
        <w:rPr>
          <w:rStyle w:val="EuropassTextBoldAndUnderlineAndItalics"/>
          <w:rFonts w:asciiTheme="majorHAnsi" w:hAnsiTheme="majorHAnsi" w:cstheme="majorHAnsi"/>
          <w:i w:val="0"/>
          <w:sz w:val="24"/>
          <w:u w:val="none"/>
        </w:rPr>
        <w:t>:</w:t>
      </w:r>
    </w:p>
    <w:p w14:paraId="53FB9CC7" w14:textId="63ADCC65" w:rsidR="007A5DA3" w:rsidRDefault="00784F58" w:rsidP="007A5DA3">
      <w:pPr>
        <w:pStyle w:val="Normal1"/>
        <w:numPr>
          <w:ilvl w:val="0"/>
          <w:numId w:val="2"/>
        </w:numPr>
        <w:tabs>
          <w:tab w:val="clear" w:pos="0"/>
          <w:tab w:val="num" w:pos="-360"/>
        </w:tabs>
        <w:ind w:left="360"/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</w:pPr>
      <w:r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  <w:t>D</w:t>
      </w:r>
      <w:r w:rsidR="004816EB"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  <w:t>evelop</w:t>
      </w:r>
      <w:r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  <w:t>ed</w:t>
      </w:r>
      <w:r w:rsidR="004816EB"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  <w:t xml:space="preserve"> python modules</w:t>
      </w:r>
      <w:r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  <w:t xml:space="preserve"> which act as bridge between java </w:t>
      </w:r>
      <w:proofErr w:type="gramStart"/>
      <w:r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  <w:t>SDK(</w:t>
      </w:r>
      <w:proofErr w:type="gramEnd"/>
      <w:r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  <w:t>customer facing) and the python models on the backend.</w:t>
      </w:r>
    </w:p>
    <w:p w14:paraId="746A31AF" w14:textId="65378EE2" w:rsidR="00784F58" w:rsidRDefault="00784F58" w:rsidP="007A5DA3">
      <w:pPr>
        <w:pStyle w:val="Normal1"/>
        <w:numPr>
          <w:ilvl w:val="0"/>
          <w:numId w:val="2"/>
        </w:numPr>
        <w:tabs>
          <w:tab w:val="clear" w:pos="0"/>
          <w:tab w:val="num" w:pos="-360"/>
        </w:tabs>
        <w:ind w:left="360"/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</w:pPr>
      <w:r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  <w:t>Developing various normalizers/post processors for OCR generated documents.</w:t>
      </w:r>
    </w:p>
    <w:p w14:paraId="53739A8B" w14:textId="44F68484" w:rsidR="00784F58" w:rsidRDefault="00784F58" w:rsidP="007A5DA3">
      <w:pPr>
        <w:pStyle w:val="Normal1"/>
        <w:numPr>
          <w:ilvl w:val="0"/>
          <w:numId w:val="2"/>
        </w:numPr>
        <w:tabs>
          <w:tab w:val="clear" w:pos="0"/>
          <w:tab w:val="num" w:pos="-360"/>
        </w:tabs>
        <w:ind w:left="360"/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</w:pPr>
      <w:r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  <w:t xml:space="preserve">Developed python modules which data analysts can use in their </w:t>
      </w:r>
      <w:proofErr w:type="spellStart"/>
      <w:r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  <w:t>jupyter</w:t>
      </w:r>
      <w:proofErr w:type="spellEnd"/>
      <w:r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  <w:t xml:space="preserve"> notebooks.</w:t>
      </w:r>
    </w:p>
    <w:p w14:paraId="6DF069CC" w14:textId="77777777" w:rsidR="00784F58" w:rsidRPr="00260EB0" w:rsidRDefault="00784F58" w:rsidP="00784F58">
      <w:pPr>
        <w:pStyle w:val="Normal1"/>
        <w:numPr>
          <w:ilvl w:val="0"/>
          <w:numId w:val="2"/>
        </w:numPr>
        <w:tabs>
          <w:tab w:val="clear" w:pos="0"/>
          <w:tab w:val="num" w:pos="-360"/>
        </w:tabs>
        <w:ind w:left="360"/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</w:pPr>
      <w:r w:rsidRPr="00260EB0"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  <w:t>Automat</w:t>
      </w:r>
      <w:r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  <w:t>ed</w:t>
      </w:r>
      <w:r w:rsidRPr="00260EB0"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  <w:t xml:space="preserve"> task</w:t>
      </w:r>
      <w:r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  <w:t>s</w:t>
      </w:r>
      <w:r w:rsidRPr="00260EB0"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  <w:t xml:space="preserve"> creat</w:t>
      </w:r>
      <w:r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  <w:t>ion</w:t>
      </w:r>
      <w:r w:rsidRPr="00260EB0"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  <w:t xml:space="preserve"> using python for validation, reports, monitoring.</w:t>
      </w:r>
    </w:p>
    <w:p w14:paraId="3B17A1E2" w14:textId="77777777" w:rsidR="00784F58" w:rsidRPr="00260EB0" w:rsidRDefault="00784F58" w:rsidP="00784F58">
      <w:pPr>
        <w:pStyle w:val="Normal1"/>
        <w:numPr>
          <w:ilvl w:val="0"/>
          <w:numId w:val="2"/>
        </w:numPr>
        <w:tabs>
          <w:tab w:val="clear" w:pos="0"/>
          <w:tab w:val="num" w:pos="-360"/>
        </w:tabs>
        <w:ind w:left="360"/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</w:pPr>
      <w:r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  <w:t>A</w:t>
      </w:r>
      <w:r w:rsidRPr="00260EB0"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  <w:t>nalys</w:t>
      </w:r>
      <w:r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  <w:t>ed</w:t>
      </w:r>
      <w:r w:rsidRPr="00260EB0"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  <w:t xml:space="preserve"> of huge files and perform benchmark validations before running reports.</w:t>
      </w:r>
    </w:p>
    <w:p w14:paraId="40468F33" w14:textId="77777777" w:rsidR="00784F58" w:rsidRDefault="00784F58" w:rsidP="00784F58">
      <w:pPr>
        <w:pStyle w:val="Normal1"/>
        <w:ind w:left="360"/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</w:pPr>
    </w:p>
    <w:p w14:paraId="3EE6DAD3" w14:textId="5C3233FB" w:rsidR="00784F58" w:rsidRDefault="00784F58" w:rsidP="007A5DA3">
      <w:pPr>
        <w:pStyle w:val="Normal1"/>
        <w:numPr>
          <w:ilvl w:val="0"/>
          <w:numId w:val="2"/>
        </w:numPr>
        <w:tabs>
          <w:tab w:val="clear" w:pos="0"/>
          <w:tab w:val="num" w:pos="-360"/>
        </w:tabs>
        <w:ind w:left="360"/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</w:pPr>
      <w:r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  <w:t>Responsible for requirement gathering, code reviews and repositories upkeep.</w:t>
      </w:r>
    </w:p>
    <w:p w14:paraId="0D01151B" w14:textId="6EDBF6FB" w:rsidR="00784F58" w:rsidRDefault="00784F58" w:rsidP="007A5DA3">
      <w:pPr>
        <w:pStyle w:val="Normal1"/>
        <w:numPr>
          <w:ilvl w:val="0"/>
          <w:numId w:val="2"/>
        </w:numPr>
        <w:tabs>
          <w:tab w:val="clear" w:pos="0"/>
          <w:tab w:val="num" w:pos="-360"/>
        </w:tabs>
        <w:ind w:left="360"/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</w:pPr>
      <w:r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  <w:t>Responsible for jenkins CI/CD upkeep.</w:t>
      </w:r>
    </w:p>
    <w:p w14:paraId="7A67361C" w14:textId="09B18233" w:rsidR="007A5DA3" w:rsidRPr="00260EB0" w:rsidRDefault="007A5DA3" w:rsidP="007A5DA3">
      <w:pPr>
        <w:pStyle w:val="ListParagraph"/>
        <w:numPr>
          <w:ilvl w:val="0"/>
          <w:numId w:val="2"/>
        </w:numPr>
        <w:shd w:val="clear" w:color="auto" w:fill="FFFFFF"/>
        <w:tabs>
          <w:tab w:val="clear" w:pos="0"/>
          <w:tab w:val="num" w:pos="-360"/>
        </w:tabs>
        <w:suppressAutoHyphens w:val="0"/>
        <w:ind w:left="360"/>
        <w:rPr>
          <w:rFonts w:asciiTheme="majorHAnsi" w:hAnsiTheme="majorHAnsi" w:cstheme="majorHAnsi"/>
          <w:color w:val="000000"/>
          <w:lang w:val="en-US" w:eastAsia="en-US"/>
        </w:rPr>
      </w:pPr>
      <w:r>
        <w:rPr>
          <w:rFonts w:asciiTheme="majorHAnsi" w:hAnsiTheme="majorHAnsi" w:cstheme="majorHAnsi"/>
          <w:color w:val="000000"/>
        </w:rPr>
        <w:t>Developed python modules to interact wi</w:t>
      </w:r>
      <w:r w:rsidRPr="00F86D0E">
        <w:rPr>
          <w:rFonts w:asciiTheme="majorHAnsi" w:hAnsiTheme="majorHAnsi" w:cstheme="majorHAnsi"/>
          <w:color w:val="000000"/>
        </w:rPr>
        <w:t xml:space="preserve">th S3 buckets to </w:t>
      </w:r>
      <w:r w:rsidRPr="00260EB0">
        <w:rPr>
          <w:rFonts w:asciiTheme="majorHAnsi" w:hAnsiTheme="majorHAnsi" w:cstheme="majorHAnsi"/>
          <w:color w:val="000000"/>
        </w:rPr>
        <w:t xml:space="preserve">store </w:t>
      </w:r>
      <w:r w:rsidR="00784F58" w:rsidRPr="00260EB0">
        <w:rPr>
          <w:rFonts w:asciiTheme="majorHAnsi" w:hAnsiTheme="majorHAnsi" w:cstheme="majorHAnsi"/>
          <w:color w:val="000000"/>
        </w:rPr>
        <w:t>files</w:t>
      </w:r>
      <w:r w:rsidR="00784F58">
        <w:rPr>
          <w:rFonts w:asciiTheme="majorHAnsi" w:hAnsiTheme="majorHAnsi" w:cstheme="majorHAnsi"/>
          <w:color w:val="000000"/>
        </w:rPr>
        <w:t xml:space="preserve"> and</w:t>
      </w:r>
      <w:r w:rsidRPr="00260EB0">
        <w:rPr>
          <w:rFonts w:asciiTheme="majorHAnsi" w:hAnsiTheme="majorHAnsi" w:cstheme="majorHAnsi"/>
          <w:color w:val="000000"/>
        </w:rPr>
        <w:t xml:space="preserve"> configur</w:t>
      </w:r>
      <w:r>
        <w:rPr>
          <w:rFonts w:asciiTheme="majorHAnsi" w:hAnsiTheme="majorHAnsi" w:cstheme="majorHAnsi"/>
          <w:color w:val="000000"/>
        </w:rPr>
        <w:t>e</w:t>
      </w:r>
      <w:r w:rsidRPr="00260EB0">
        <w:rPr>
          <w:rFonts w:asciiTheme="majorHAnsi" w:hAnsiTheme="majorHAnsi" w:cstheme="majorHAnsi"/>
          <w:color w:val="000000"/>
        </w:rPr>
        <w:t xml:space="preserve"> </w:t>
      </w:r>
      <w:r w:rsidRPr="00F86D0E">
        <w:rPr>
          <w:rFonts w:asciiTheme="majorHAnsi" w:hAnsiTheme="majorHAnsi" w:cstheme="majorHAnsi"/>
          <w:bCs/>
          <w:color w:val="000000"/>
        </w:rPr>
        <w:t>S3 bucket</w:t>
      </w:r>
      <w:r w:rsidRPr="00260EB0">
        <w:rPr>
          <w:rFonts w:asciiTheme="majorHAnsi" w:hAnsiTheme="majorHAnsi" w:cstheme="majorHAnsi"/>
          <w:color w:val="000000"/>
        </w:rPr>
        <w:t xml:space="preserve"> with various life cycle policies to archive the infrequently accessed data to storage classes based on requirement. </w:t>
      </w:r>
    </w:p>
    <w:p w14:paraId="059DD896" w14:textId="04647FC4" w:rsidR="007A5DA3" w:rsidRDefault="007A5DA3">
      <w:pPr>
        <w:suppressAutoHyphens w:val="0"/>
        <w:rPr>
          <w:lang w:val="en-US"/>
        </w:rPr>
      </w:pPr>
    </w:p>
    <w:p w14:paraId="56F6FB01" w14:textId="0E7E21A3" w:rsidR="0076664C" w:rsidRPr="00260EB0" w:rsidRDefault="0076664C" w:rsidP="00E45992">
      <w:pPr>
        <w:shd w:val="clear" w:color="auto" w:fill="E0E0E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COMPANY: JP Morgan Chase</w:t>
      </w:r>
    </w:p>
    <w:p w14:paraId="15988331" w14:textId="77777777" w:rsidR="00B14738" w:rsidRDefault="00B14738" w:rsidP="00E45992">
      <w:pPr>
        <w:pStyle w:val="Heading2"/>
        <w:numPr>
          <w:ilvl w:val="0"/>
          <w:numId w:val="0"/>
        </w:numPr>
        <w:spacing w:before="0" w:after="0"/>
        <w:rPr>
          <w:rFonts w:asciiTheme="majorHAnsi" w:hAnsiTheme="majorHAnsi" w:cstheme="majorHAnsi"/>
          <w:i w:val="0"/>
          <w:iCs w:val="0"/>
          <w:sz w:val="24"/>
          <w:szCs w:val="24"/>
        </w:rPr>
      </w:pPr>
    </w:p>
    <w:p w14:paraId="2DC51F51" w14:textId="087C5735" w:rsidR="002B2839" w:rsidRPr="00260EB0" w:rsidRDefault="00341533" w:rsidP="00784F58">
      <w:pPr>
        <w:pStyle w:val="Heading2"/>
        <w:numPr>
          <w:ilvl w:val="0"/>
          <w:numId w:val="0"/>
        </w:numPr>
        <w:spacing w:before="0" w:after="0"/>
        <w:rPr>
          <w:rFonts w:asciiTheme="majorHAnsi" w:eastAsia="ArialMT" w:hAnsiTheme="majorHAnsi" w:cstheme="majorHAnsi"/>
          <w:i w:val="0"/>
          <w:iCs w:val="0"/>
          <w:spacing w:val="-6"/>
          <w:kern w:val="2"/>
          <w:sz w:val="24"/>
          <w:szCs w:val="24"/>
          <w:u w:val="single"/>
          <w:lang w:bidi="hi-IN"/>
        </w:rPr>
      </w:pPr>
      <w:r w:rsidRPr="00260EB0">
        <w:rPr>
          <w:rFonts w:asciiTheme="majorHAnsi" w:hAnsiTheme="majorHAnsi" w:cstheme="majorHAnsi"/>
          <w:i w:val="0"/>
          <w:iCs w:val="0"/>
          <w:sz w:val="24"/>
          <w:szCs w:val="24"/>
        </w:rPr>
        <w:t>Mar</w:t>
      </w:r>
      <w:r w:rsidR="002B2839" w:rsidRPr="00260EB0">
        <w:rPr>
          <w:rFonts w:asciiTheme="majorHAnsi" w:hAnsiTheme="majorHAnsi" w:cstheme="majorHAnsi"/>
          <w:i w:val="0"/>
          <w:iCs w:val="0"/>
          <w:sz w:val="24"/>
          <w:szCs w:val="24"/>
        </w:rPr>
        <w:t xml:space="preserve"> 2018 </w:t>
      </w:r>
      <w:r w:rsidR="00051C13" w:rsidRPr="00260EB0">
        <w:rPr>
          <w:rFonts w:asciiTheme="majorHAnsi" w:hAnsiTheme="majorHAnsi" w:cstheme="majorHAnsi"/>
          <w:i w:val="0"/>
          <w:iCs w:val="0"/>
          <w:sz w:val="24"/>
          <w:szCs w:val="24"/>
        </w:rPr>
        <w:t>–</w:t>
      </w:r>
      <w:r w:rsidR="002B2839" w:rsidRPr="00260EB0">
        <w:rPr>
          <w:rFonts w:asciiTheme="majorHAnsi" w:hAnsiTheme="majorHAnsi" w:cstheme="majorHAnsi"/>
          <w:i w:val="0"/>
          <w:iCs w:val="0"/>
          <w:sz w:val="24"/>
          <w:szCs w:val="24"/>
        </w:rPr>
        <w:t xml:space="preserve"> </w:t>
      </w:r>
      <w:r w:rsidR="007A5DA3">
        <w:rPr>
          <w:rFonts w:asciiTheme="majorHAnsi" w:hAnsiTheme="majorHAnsi" w:cstheme="majorHAnsi"/>
          <w:i w:val="0"/>
          <w:iCs w:val="0"/>
          <w:sz w:val="24"/>
          <w:szCs w:val="24"/>
        </w:rPr>
        <w:t xml:space="preserve">Mar </w:t>
      </w:r>
      <w:r w:rsidR="007A5DA3" w:rsidRPr="007A5DA3">
        <w:rPr>
          <w:rFonts w:asciiTheme="majorHAnsi" w:hAnsiTheme="majorHAnsi" w:cstheme="majorHAnsi"/>
          <w:i w:val="0"/>
          <w:iCs w:val="0"/>
          <w:sz w:val="24"/>
          <w:szCs w:val="24"/>
        </w:rPr>
        <w:t>2022</w:t>
      </w:r>
      <w:r w:rsidR="00784F58">
        <w:rPr>
          <w:rFonts w:asciiTheme="majorHAnsi" w:hAnsiTheme="majorHAnsi" w:cstheme="majorHAnsi"/>
          <w:i w:val="0"/>
          <w:iCs w:val="0"/>
          <w:sz w:val="24"/>
          <w:szCs w:val="24"/>
        </w:rPr>
        <w:t xml:space="preserve"> / </w:t>
      </w:r>
      <w:r w:rsidR="002B2839" w:rsidRPr="00260EB0">
        <w:rPr>
          <w:rFonts w:asciiTheme="majorHAnsi" w:hAnsiTheme="majorHAnsi" w:cstheme="majorHAnsi"/>
          <w:i w:val="0"/>
          <w:iCs w:val="0"/>
          <w:sz w:val="24"/>
          <w:szCs w:val="24"/>
        </w:rPr>
        <w:t xml:space="preserve">PROJECT:  </w:t>
      </w:r>
      <w:r w:rsidR="0099005E" w:rsidRPr="00260EB0">
        <w:rPr>
          <w:rFonts w:asciiTheme="majorHAnsi" w:hAnsiTheme="majorHAnsi" w:cstheme="majorHAnsi"/>
          <w:i w:val="0"/>
          <w:iCs w:val="0"/>
          <w:sz w:val="24"/>
          <w:szCs w:val="24"/>
        </w:rPr>
        <w:t>Bridger</w:t>
      </w:r>
      <w:r w:rsidR="002B2839" w:rsidRPr="00260EB0">
        <w:rPr>
          <w:rFonts w:asciiTheme="majorHAnsi" w:hAnsiTheme="majorHAnsi" w:cstheme="majorHAnsi"/>
          <w:i w:val="0"/>
          <w:iCs w:val="0"/>
          <w:sz w:val="24"/>
          <w:szCs w:val="24"/>
        </w:rPr>
        <w:t xml:space="preserve">                                                             </w:t>
      </w:r>
      <w:r w:rsidR="0099005E" w:rsidRPr="00260EB0">
        <w:rPr>
          <w:rFonts w:asciiTheme="majorHAnsi" w:hAnsiTheme="majorHAnsi" w:cstheme="majorHAnsi"/>
          <w:i w:val="0"/>
          <w:iCs w:val="0"/>
          <w:sz w:val="24"/>
          <w:szCs w:val="24"/>
        </w:rPr>
        <w:tab/>
      </w:r>
      <w:r w:rsidR="0099005E" w:rsidRPr="00260EB0">
        <w:rPr>
          <w:rFonts w:asciiTheme="majorHAnsi" w:hAnsiTheme="majorHAnsi" w:cstheme="majorHAnsi"/>
          <w:i w:val="0"/>
          <w:iCs w:val="0"/>
          <w:sz w:val="24"/>
          <w:szCs w:val="24"/>
        </w:rPr>
        <w:tab/>
      </w:r>
    </w:p>
    <w:p w14:paraId="60CA5A01" w14:textId="77777777" w:rsidR="00260EB0" w:rsidRDefault="00260EB0" w:rsidP="00E45992">
      <w:pPr>
        <w:widowControl w:val="0"/>
        <w:rPr>
          <w:rFonts w:asciiTheme="majorHAnsi" w:eastAsia="ArialMT" w:hAnsiTheme="majorHAnsi" w:cstheme="majorHAnsi"/>
          <w:b/>
          <w:bCs/>
          <w:spacing w:val="-6"/>
          <w:kern w:val="2"/>
          <w:lang w:bidi="hi-IN"/>
        </w:rPr>
      </w:pPr>
    </w:p>
    <w:p w14:paraId="5F26CE43" w14:textId="77777777" w:rsidR="00784F58" w:rsidRPr="00260EB0" w:rsidRDefault="00784F58" w:rsidP="00784F58">
      <w:pPr>
        <w:widowControl w:val="0"/>
        <w:rPr>
          <w:rFonts w:asciiTheme="majorHAnsi" w:eastAsia="ArialMT" w:hAnsiTheme="majorHAnsi" w:cstheme="majorHAnsi"/>
          <w:spacing w:val="-6"/>
          <w:kern w:val="2"/>
          <w:lang w:bidi="hi-IN"/>
        </w:rPr>
      </w:pPr>
      <w:r w:rsidRPr="00260EB0">
        <w:rPr>
          <w:rFonts w:asciiTheme="majorHAnsi" w:eastAsia="ArialMT" w:hAnsiTheme="majorHAnsi" w:cstheme="majorHAnsi"/>
          <w:spacing w:val="-6"/>
          <w:kern w:val="2"/>
          <w:lang w:bidi="hi-IN"/>
        </w:rPr>
        <w:t>Bridger is an application that does customer screening process.</w:t>
      </w:r>
      <w:r>
        <w:rPr>
          <w:rFonts w:asciiTheme="majorHAnsi" w:eastAsia="ArialMT" w:hAnsiTheme="majorHAnsi" w:cstheme="majorHAnsi"/>
          <w:spacing w:val="-6"/>
          <w:kern w:val="2"/>
          <w:lang w:bidi="hi-IN"/>
        </w:rPr>
        <w:t xml:space="preserve"> </w:t>
      </w:r>
      <w:r w:rsidRPr="00260EB0">
        <w:rPr>
          <w:rFonts w:asciiTheme="majorHAnsi" w:eastAsia="ArialMT" w:hAnsiTheme="majorHAnsi" w:cstheme="majorHAnsi"/>
          <w:spacing w:val="-6"/>
          <w:kern w:val="2"/>
          <w:lang w:bidi="hi-IN"/>
        </w:rPr>
        <w:t xml:space="preserve">This application helps to identify financial crimes and </w:t>
      </w:r>
      <w:r>
        <w:rPr>
          <w:rFonts w:asciiTheme="majorHAnsi" w:eastAsia="ArialMT" w:hAnsiTheme="majorHAnsi" w:cstheme="majorHAnsi"/>
          <w:spacing w:val="-6"/>
          <w:kern w:val="2"/>
          <w:lang w:bidi="hi-IN"/>
        </w:rPr>
        <w:t>ri</w:t>
      </w:r>
      <w:r w:rsidRPr="00260EB0">
        <w:rPr>
          <w:rFonts w:asciiTheme="majorHAnsi" w:eastAsia="ArialMT" w:hAnsiTheme="majorHAnsi" w:cstheme="majorHAnsi"/>
          <w:spacing w:val="-6"/>
          <w:kern w:val="2"/>
          <w:lang w:bidi="hi-IN"/>
        </w:rPr>
        <w:t>sk related scams.</w:t>
      </w:r>
    </w:p>
    <w:p w14:paraId="679BF36E" w14:textId="77777777" w:rsidR="00784F58" w:rsidRDefault="00784F58" w:rsidP="00E45992">
      <w:pPr>
        <w:widowControl w:val="0"/>
        <w:rPr>
          <w:rFonts w:asciiTheme="majorHAnsi" w:eastAsia="ArialMT" w:hAnsiTheme="majorHAnsi" w:cstheme="majorHAnsi"/>
          <w:b/>
          <w:bCs/>
          <w:spacing w:val="-6"/>
          <w:kern w:val="2"/>
          <w:lang w:bidi="hi-IN"/>
        </w:rPr>
      </w:pPr>
    </w:p>
    <w:p w14:paraId="7E4F2849" w14:textId="6EC3C651" w:rsidR="009B548C" w:rsidRPr="00260EB0" w:rsidRDefault="00B14738" w:rsidP="00E45992">
      <w:pPr>
        <w:widowControl w:val="0"/>
        <w:rPr>
          <w:rFonts w:asciiTheme="majorHAnsi" w:hAnsiTheme="majorHAnsi" w:cstheme="majorHAnsi"/>
          <w:b/>
          <w:bCs/>
        </w:rPr>
      </w:pPr>
      <w:r>
        <w:rPr>
          <w:rFonts w:asciiTheme="majorHAnsi" w:eastAsia="ArialMT" w:hAnsiTheme="majorHAnsi" w:cstheme="majorHAnsi"/>
          <w:b/>
          <w:bCs/>
          <w:spacing w:val="-6"/>
          <w:kern w:val="2"/>
          <w:lang w:bidi="hi-IN"/>
        </w:rPr>
        <w:t>ROLES</w:t>
      </w:r>
      <w:r w:rsidR="00260EB0">
        <w:rPr>
          <w:rFonts w:asciiTheme="majorHAnsi" w:eastAsia="ArialMT" w:hAnsiTheme="majorHAnsi" w:cstheme="majorHAnsi"/>
          <w:b/>
          <w:bCs/>
          <w:spacing w:val="-6"/>
          <w:kern w:val="2"/>
          <w:lang w:bidi="hi-IN"/>
        </w:rPr>
        <w:t xml:space="preserve">: </w:t>
      </w:r>
      <w:r w:rsidR="009B548C" w:rsidRPr="00260EB0">
        <w:rPr>
          <w:rFonts w:asciiTheme="majorHAnsi" w:eastAsia="ArialMT" w:hAnsiTheme="majorHAnsi" w:cstheme="majorHAnsi"/>
          <w:b/>
          <w:bCs/>
          <w:spacing w:val="-6"/>
          <w:kern w:val="2"/>
          <w:lang w:bidi="hi-IN"/>
        </w:rPr>
        <w:t>Application Developer</w:t>
      </w:r>
      <w:r w:rsidR="00341533" w:rsidRPr="00260EB0">
        <w:rPr>
          <w:rFonts w:asciiTheme="majorHAnsi" w:eastAsia="ArialMT" w:hAnsiTheme="majorHAnsi" w:cstheme="majorHAnsi"/>
          <w:b/>
          <w:bCs/>
          <w:spacing w:val="-6"/>
          <w:kern w:val="2"/>
          <w:lang w:bidi="hi-IN"/>
        </w:rPr>
        <w:t xml:space="preserve"> / Application Owner </w:t>
      </w:r>
      <w:r w:rsidR="006B1DF4" w:rsidRPr="00260EB0">
        <w:rPr>
          <w:rFonts w:asciiTheme="majorHAnsi" w:eastAsia="ArialMT" w:hAnsiTheme="majorHAnsi" w:cstheme="majorHAnsi"/>
          <w:b/>
          <w:bCs/>
          <w:spacing w:val="-6"/>
          <w:kern w:val="2"/>
          <w:lang w:bidi="hi-IN"/>
        </w:rPr>
        <w:t>/ Associate</w:t>
      </w:r>
      <w:r w:rsidR="00341533" w:rsidRPr="00260EB0">
        <w:rPr>
          <w:rFonts w:asciiTheme="majorHAnsi" w:eastAsia="ArialMT" w:hAnsiTheme="majorHAnsi" w:cstheme="majorHAnsi"/>
          <w:b/>
          <w:bCs/>
          <w:spacing w:val="-6"/>
          <w:kern w:val="2"/>
          <w:lang w:bidi="hi-IN"/>
        </w:rPr>
        <w:t xml:space="preserve"> Vice President</w:t>
      </w:r>
      <w:r w:rsidR="009B548C" w:rsidRPr="00260EB0">
        <w:rPr>
          <w:rFonts w:asciiTheme="majorHAnsi" w:eastAsia="ArialMT" w:hAnsiTheme="majorHAnsi" w:cstheme="majorHAnsi"/>
          <w:b/>
          <w:bCs/>
          <w:spacing w:val="-6"/>
          <w:kern w:val="2"/>
          <w:lang w:bidi="hi-IN"/>
        </w:rPr>
        <w:t>:</w:t>
      </w:r>
    </w:p>
    <w:p w14:paraId="42C91B75" w14:textId="77777777" w:rsidR="00B14738" w:rsidRDefault="00B14738" w:rsidP="00E45992">
      <w:pPr>
        <w:contextualSpacing/>
        <w:rPr>
          <w:rStyle w:val="EuropassTextBoldAndUnderlineAndItalics"/>
          <w:rFonts w:asciiTheme="majorHAnsi" w:hAnsiTheme="majorHAnsi" w:cstheme="majorHAnsi"/>
          <w:i w:val="0"/>
          <w:sz w:val="24"/>
          <w:u w:val="none"/>
        </w:rPr>
      </w:pPr>
    </w:p>
    <w:p w14:paraId="2C30ED4A" w14:textId="74F2B4D4" w:rsidR="009B585F" w:rsidRPr="00260EB0" w:rsidRDefault="009B585F" w:rsidP="00E45992">
      <w:pPr>
        <w:contextualSpacing/>
        <w:rPr>
          <w:rFonts w:asciiTheme="majorHAnsi" w:hAnsiTheme="majorHAnsi" w:cstheme="majorHAnsi"/>
        </w:rPr>
      </w:pPr>
      <w:r w:rsidRPr="00260EB0">
        <w:rPr>
          <w:rStyle w:val="EuropassTextBoldAndUnderlineAndItalics"/>
          <w:rFonts w:asciiTheme="majorHAnsi" w:hAnsiTheme="majorHAnsi" w:cstheme="majorHAnsi"/>
          <w:i w:val="0"/>
          <w:sz w:val="24"/>
          <w:u w:val="none"/>
        </w:rPr>
        <w:t>As Application Owner:</w:t>
      </w:r>
    </w:p>
    <w:p w14:paraId="6C0BF710" w14:textId="00A64A00" w:rsidR="009B585F" w:rsidRPr="00260EB0" w:rsidRDefault="00F86D0E" w:rsidP="00E45992">
      <w:pPr>
        <w:pStyle w:val="Normal1"/>
        <w:numPr>
          <w:ilvl w:val="0"/>
          <w:numId w:val="2"/>
        </w:numPr>
        <w:tabs>
          <w:tab w:val="clear" w:pos="0"/>
          <w:tab w:val="num" w:pos="-360"/>
        </w:tabs>
        <w:ind w:left="360"/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</w:pPr>
      <w:r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  <w:t xml:space="preserve">Responsible </w:t>
      </w:r>
      <w:r w:rsidR="009B585F" w:rsidRPr="00260EB0"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  <w:t>for 3 applications – includes ownership of pipelines, all hardware involved and codebase.</w:t>
      </w:r>
    </w:p>
    <w:p w14:paraId="258A201A" w14:textId="06A7BB2F" w:rsidR="009B585F" w:rsidRPr="00784F58" w:rsidRDefault="009B585F" w:rsidP="003A1B69">
      <w:pPr>
        <w:pStyle w:val="Normal1"/>
        <w:numPr>
          <w:ilvl w:val="0"/>
          <w:numId w:val="2"/>
        </w:numPr>
        <w:tabs>
          <w:tab w:val="clear" w:pos="0"/>
          <w:tab w:val="num" w:pos="-360"/>
        </w:tabs>
        <w:ind w:left="360"/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</w:pPr>
      <w:r w:rsidRPr="00784F58"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  <w:t>Responsible for upkeep of all hardware</w:t>
      </w:r>
      <w:r w:rsidR="00784F58" w:rsidRPr="00784F58"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  <w:t>/OS</w:t>
      </w:r>
      <w:r w:rsidRPr="00784F58"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  <w:t xml:space="preserve"> – making sure they are latest and patched </w:t>
      </w:r>
      <w:r w:rsidR="00F86D0E" w:rsidRPr="00784F58"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  <w:t>regularly.</w:t>
      </w:r>
    </w:p>
    <w:p w14:paraId="3F91FEAD" w14:textId="14D1E7DB" w:rsidR="000755B5" w:rsidRPr="00260EB0" w:rsidRDefault="009B585F" w:rsidP="00E45992">
      <w:pPr>
        <w:pStyle w:val="Normal1"/>
        <w:numPr>
          <w:ilvl w:val="0"/>
          <w:numId w:val="2"/>
        </w:numPr>
        <w:tabs>
          <w:tab w:val="clear" w:pos="0"/>
          <w:tab w:val="num" w:pos="-360"/>
        </w:tabs>
        <w:ind w:left="360"/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</w:pPr>
      <w:r w:rsidRPr="00260EB0"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  <w:t>Co-ordi</w:t>
      </w:r>
      <w:r w:rsidR="000755B5" w:rsidRPr="00260EB0"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  <w:t>nate</w:t>
      </w:r>
      <w:r w:rsidR="00F86D0E"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  <w:t>d</w:t>
      </w:r>
      <w:r w:rsidR="000755B5" w:rsidRPr="00260EB0"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  <w:t xml:space="preserve"> </w:t>
      </w:r>
      <w:r w:rsidRPr="00260EB0"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  <w:t>with business</w:t>
      </w:r>
      <w:r w:rsidR="000755B5" w:rsidRPr="00260EB0"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  <w:t>es</w:t>
      </w:r>
      <w:r w:rsidR="007A5DA3"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  <w:t>/</w:t>
      </w:r>
      <w:r w:rsidRPr="00260EB0"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  <w:t>stake holder</w:t>
      </w:r>
      <w:r w:rsidR="00F86D0E"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  <w:t>s</w:t>
      </w:r>
      <w:r w:rsidRPr="00260EB0"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  <w:t xml:space="preserve"> </w:t>
      </w:r>
      <w:r w:rsidR="00F86D0E"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  <w:t>for</w:t>
      </w:r>
      <w:r w:rsidRPr="00260EB0"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  <w:t xml:space="preserve"> gathering requirements</w:t>
      </w:r>
      <w:r w:rsidR="000755B5" w:rsidRPr="00260EB0"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  <w:t>, taking technical strategic decisions</w:t>
      </w:r>
      <w:r w:rsidR="006B1DF4" w:rsidRPr="00260EB0"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  <w:t>.</w:t>
      </w:r>
    </w:p>
    <w:p w14:paraId="0961F8FD" w14:textId="25D66EC2" w:rsidR="000755B5" w:rsidRPr="000755B5" w:rsidRDefault="000755B5" w:rsidP="00E45992">
      <w:pPr>
        <w:numPr>
          <w:ilvl w:val="0"/>
          <w:numId w:val="2"/>
        </w:numPr>
        <w:shd w:val="clear" w:color="auto" w:fill="FFFFFF"/>
        <w:tabs>
          <w:tab w:val="clear" w:pos="0"/>
          <w:tab w:val="num" w:pos="-360"/>
        </w:tabs>
        <w:suppressAutoHyphens w:val="0"/>
        <w:ind w:left="360"/>
        <w:rPr>
          <w:rFonts w:asciiTheme="majorHAnsi" w:eastAsia="ArialMT" w:hAnsiTheme="majorHAnsi" w:cstheme="majorHAnsi"/>
          <w:spacing w:val="-6"/>
          <w:kern w:val="2"/>
          <w:lang w:bidi="hi-IN"/>
        </w:rPr>
      </w:pPr>
      <w:r w:rsidRPr="000755B5">
        <w:rPr>
          <w:rFonts w:asciiTheme="majorHAnsi" w:eastAsia="ArialMT" w:hAnsiTheme="majorHAnsi" w:cstheme="majorHAnsi"/>
          <w:spacing w:val="-6"/>
          <w:kern w:val="2"/>
          <w:lang w:bidi="hi-IN"/>
        </w:rPr>
        <w:t>Architect</w:t>
      </w:r>
      <w:r w:rsidR="00F86D0E">
        <w:rPr>
          <w:rFonts w:asciiTheme="majorHAnsi" w:eastAsia="ArialMT" w:hAnsiTheme="majorHAnsi" w:cstheme="majorHAnsi"/>
          <w:spacing w:val="-6"/>
          <w:kern w:val="2"/>
          <w:lang w:bidi="hi-IN"/>
        </w:rPr>
        <w:t>ed</w:t>
      </w:r>
      <w:r w:rsidRPr="000755B5">
        <w:rPr>
          <w:rFonts w:asciiTheme="majorHAnsi" w:eastAsia="ArialMT" w:hAnsiTheme="majorHAnsi" w:cstheme="majorHAnsi"/>
          <w:spacing w:val="-6"/>
          <w:kern w:val="2"/>
          <w:lang w:bidi="hi-IN"/>
        </w:rPr>
        <w:t xml:space="preserve"> solutions by </w:t>
      </w:r>
      <w:r w:rsidR="006B1DF4" w:rsidRPr="00260EB0">
        <w:rPr>
          <w:rFonts w:asciiTheme="majorHAnsi" w:eastAsia="ArialMT" w:hAnsiTheme="majorHAnsi" w:cstheme="majorHAnsi"/>
          <w:spacing w:val="-6"/>
          <w:kern w:val="2"/>
          <w:lang w:bidi="hi-IN"/>
        </w:rPr>
        <w:t>analysing</w:t>
      </w:r>
      <w:r w:rsidRPr="000755B5">
        <w:rPr>
          <w:rFonts w:asciiTheme="majorHAnsi" w:eastAsia="ArialMT" w:hAnsiTheme="majorHAnsi" w:cstheme="majorHAnsi"/>
          <w:spacing w:val="-6"/>
          <w:kern w:val="2"/>
          <w:lang w:bidi="hi-IN"/>
        </w:rPr>
        <w:t>, researching, designing, prototyping, building and reviewing projects</w:t>
      </w:r>
      <w:r w:rsidR="00F86D0E">
        <w:rPr>
          <w:rFonts w:asciiTheme="majorHAnsi" w:eastAsia="ArialMT" w:hAnsiTheme="majorHAnsi" w:cstheme="majorHAnsi"/>
          <w:spacing w:val="-6"/>
          <w:kern w:val="2"/>
          <w:lang w:bidi="hi-IN"/>
        </w:rPr>
        <w:t>.</w:t>
      </w:r>
    </w:p>
    <w:p w14:paraId="5142055E" w14:textId="77777777" w:rsidR="000755B5" w:rsidRPr="000755B5" w:rsidRDefault="000755B5" w:rsidP="00E45992">
      <w:pPr>
        <w:numPr>
          <w:ilvl w:val="0"/>
          <w:numId w:val="2"/>
        </w:numPr>
        <w:shd w:val="clear" w:color="auto" w:fill="FFFFFF"/>
        <w:tabs>
          <w:tab w:val="clear" w:pos="0"/>
          <w:tab w:val="num" w:pos="-360"/>
        </w:tabs>
        <w:suppressAutoHyphens w:val="0"/>
        <w:ind w:left="360"/>
        <w:rPr>
          <w:rFonts w:asciiTheme="majorHAnsi" w:eastAsia="ArialMT" w:hAnsiTheme="majorHAnsi" w:cstheme="majorHAnsi"/>
          <w:spacing w:val="-6"/>
          <w:kern w:val="2"/>
          <w:lang w:bidi="hi-IN"/>
        </w:rPr>
      </w:pPr>
      <w:r w:rsidRPr="000755B5">
        <w:rPr>
          <w:rFonts w:asciiTheme="majorHAnsi" w:eastAsia="ArialMT" w:hAnsiTheme="majorHAnsi" w:cstheme="majorHAnsi"/>
          <w:spacing w:val="-6"/>
          <w:kern w:val="2"/>
          <w:lang w:bidi="hi-IN"/>
        </w:rPr>
        <w:t>Lead software development activities throughout the product or solution development lifecycle</w:t>
      </w:r>
    </w:p>
    <w:p w14:paraId="3C71D3C0" w14:textId="1E509C04" w:rsidR="000755B5" w:rsidRDefault="000755B5" w:rsidP="00E45992">
      <w:pPr>
        <w:numPr>
          <w:ilvl w:val="0"/>
          <w:numId w:val="2"/>
        </w:numPr>
        <w:shd w:val="clear" w:color="auto" w:fill="FFFFFF"/>
        <w:tabs>
          <w:tab w:val="clear" w:pos="0"/>
          <w:tab w:val="num" w:pos="-360"/>
        </w:tabs>
        <w:suppressAutoHyphens w:val="0"/>
        <w:ind w:left="360"/>
        <w:rPr>
          <w:rFonts w:asciiTheme="majorHAnsi" w:eastAsia="ArialMT" w:hAnsiTheme="majorHAnsi" w:cstheme="majorHAnsi"/>
          <w:spacing w:val="-6"/>
          <w:kern w:val="2"/>
          <w:lang w:bidi="hi-IN"/>
        </w:rPr>
      </w:pPr>
      <w:r w:rsidRPr="000755B5">
        <w:rPr>
          <w:rFonts w:asciiTheme="majorHAnsi" w:eastAsia="ArialMT" w:hAnsiTheme="majorHAnsi" w:cstheme="majorHAnsi"/>
          <w:spacing w:val="-6"/>
          <w:kern w:val="2"/>
          <w:lang w:bidi="hi-IN"/>
        </w:rPr>
        <w:t>Manage</w:t>
      </w:r>
      <w:r w:rsidR="00F86D0E">
        <w:rPr>
          <w:rFonts w:asciiTheme="majorHAnsi" w:eastAsia="ArialMT" w:hAnsiTheme="majorHAnsi" w:cstheme="majorHAnsi"/>
          <w:spacing w:val="-6"/>
          <w:kern w:val="2"/>
          <w:lang w:bidi="hi-IN"/>
        </w:rPr>
        <w:t>d</w:t>
      </w:r>
      <w:r w:rsidRPr="000755B5">
        <w:rPr>
          <w:rFonts w:asciiTheme="majorHAnsi" w:eastAsia="ArialMT" w:hAnsiTheme="majorHAnsi" w:cstheme="majorHAnsi"/>
          <w:spacing w:val="-6"/>
          <w:kern w:val="2"/>
          <w:lang w:bidi="hi-IN"/>
        </w:rPr>
        <w:t xml:space="preserve"> a team that designs, develops, tests</w:t>
      </w:r>
      <w:r w:rsidR="007A5DA3">
        <w:rPr>
          <w:rFonts w:asciiTheme="majorHAnsi" w:eastAsia="ArialMT" w:hAnsiTheme="majorHAnsi" w:cstheme="majorHAnsi"/>
          <w:spacing w:val="-6"/>
          <w:kern w:val="2"/>
          <w:lang w:bidi="hi-IN"/>
        </w:rPr>
        <w:t xml:space="preserve">, </w:t>
      </w:r>
      <w:r w:rsidRPr="000755B5">
        <w:rPr>
          <w:rFonts w:asciiTheme="majorHAnsi" w:eastAsia="ArialMT" w:hAnsiTheme="majorHAnsi" w:cstheme="majorHAnsi"/>
          <w:spacing w:val="-6"/>
          <w:kern w:val="2"/>
          <w:lang w:bidi="hi-IN"/>
        </w:rPr>
        <w:t>debugs software programs for databases, applications, tools</w:t>
      </w:r>
      <w:r w:rsidR="007A5DA3">
        <w:rPr>
          <w:rFonts w:asciiTheme="majorHAnsi" w:eastAsia="ArialMT" w:hAnsiTheme="majorHAnsi" w:cstheme="majorHAnsi"/>
          <w:spacing w:val="-6"/>
          <w:kern w:val="2"/>
          <w:lang w:bidi="hi-IN"/>
        </w:rPr>
        <w:t xml:space="preserve"> </w:t>
      </w:r>
      <w:r w:rsidRPr="000755B5">
        <w:rPr>
          <w:rFonts w:asciiTheme="majorHAnsi" w:eastAsia="ArialMT" w:hAnsiTheme="majorHAnsi" w:cstheme="majorHAnsi"/>
          <w:spacing w:val="-6"/>
          <w:kern w:val="2"/>
          <w:lang w:bidi="hi-IN"/>
        </w:rPr>
        <w:t>etc.</w:t>
      </w:r>
    </w:p>
    <w:p w14:paraId="59640D4E" w14:textId="77777777" w:rsidR="00260EB0" w:rsidRPr="000755B5" w:rsidRDefault="00260EB0" w:rsidP="00E45992">
      <w:pPr>
        <w:shd w:val="clear" w:color="auto" w:fill="FFFFFF"/>
        <w:suppressAutoHyphens w:val="0"/>
        <w:ind w:left="720"/>
        <w:rPr>
          <w:rFonts w:asciiTheme="majorHAnsi" w:eastAsia="ArialMT" w:hAnsiTheme="majorHAnsi" w:cstheme="majorHAnsi"/>
          <w:spacing w:val="-6"/>
          <w:kern w:val="2"/>
          <w:lang w:bidi="hi-IN"/>
        </w:rPr>
      </w:pPr>
    </w:p>
    <w:p w14:paraId="7337D966" w14:textId="1EB4C600" w:rsidR="002B2839" w:rsidRPr="00260EB0" w:rsidRDefault="002B2839" w:rsidP="00E45992">
      <w:pPr>
        <w:contextualSpacing/>
        <w:rPr>
          <w:rFonts w:asciiTheme="majorHAnsi" w:hAnsiTheme="majorHAnsi" w:cstheme="majorHAnsi"/>
        </w:rPr>
      </w:pPr>
      <w:r w:rsidRPr="00260EB0">
        <w:rPr>
          <w:rStyle w:val="EuropassTextBoldAndUnderlineAndItalics"/>
          <w:rFonts w:asciiTheme="majorHAnsi" w:hAnsiTheme="majorHAnsi" w:cstheme="majorHAnsi"/>
          <w:i w:val="0"/>
          <w:sz w:val="24"/>
          <w:u w:val="none"/>
        </w:rPr>
        <w:t xml:space="preserve">As </w:t>
      </w:r>
      <w:r w:rsidR="009B585F" w:rsidRPr="00260EB0">
        <w:rPr>
          <w:rStyle w:val="EuropassTextBoldAndUnderlineAndItalics"/>
          <w:rFonts w:asciiTheme="majorHAnsi" w:hAnsiTheme="majorHAnsi" w:cstheme="majorHAnsi"/>
          <w:i w:val="0"/>
          <w:sz w:val="24"/>
          <w:u w:val="none"/>
        </w:rPr>
        <w:t>application developer:</w:t>
      </w:r>
    </w:p>
    <w:p w14:paraId="46485BBB" w14:textId="3F2ADC09" w:rsidR="00F86D0E" w:rsidRPr="00260EB0" w:rsidRDefault="00F86D0E" w:rsidP="00F86D0E">
      <w:pPr>
        <w:pStyle w:val="ECVOrganisationDetails"/>
        <w:numPr>
          <w:ilvl w:val="0"/>
          <w:numId w:val="2"/>
        </w:numPr>
        <w:tabs>
          <w:tab w:val="clear" w:pos="0"/>
          <w:tab w:val="num" w:pos="-360"/>
        </w:tabs>
        <w:spacing w:before="0" w:after="0" w:line="240" w:lineRule="auto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color w:val="auto"/>
          <w:sz w:val="24"/>
          <w:szCs w:val="24"/>
        </w:rPr>
        <w:t>Developed</w:t>
      </w:r>
      <w:r w:rsidRPr="00260EB0">
        <w:rPr>
          <w:rFonts w:asciiTheme="majorHAnsi" w:hAnsiTheme="majorHAnsi" w:cstheme="majorHAnsi"/>
          <w:color w:val="auto"/>
          <w:sz w:val="24"/>
          <w:szCs w:val="24"/>
        </w:rPr>
        <w:t xml:space="preserve"> data migration </w:t>
      </w:r>
      <w:r>
        <w:rPr>
          <w:rFonts w:asciiTheme="majorHAnsi" w:hAnsiTheme="majorHAnsi" w:cstheme="majorHAnsi"/>
          <w:color w:val="auto"/>
          <w:sz w:val="24"/>
          <w:szCs w:val="24"/>
        </w:rPr>
        <w:t>tool using</w:t>
      </w:r>
      <w:r w:rsidRPr="00260EB0">
        <w:rPr>
          <w:rFonts w:asciiTheme="majorHAnsi" w:hAnsiTheme="majorHAnsi" w:cstheme="majorHAnsi"/>
          <w:color w:val="auto"/>
          <w:sz w:val="24"/>
          <w:szCs w:val="24"/>
        </w:rPr>
        <w:t xml:space="preserve"> Python</w:t>
      </w:r>
      <w:r>
        <w:rPr>
          <w:rFonts w:asciiTheme="majorHAnsi" w:hAnsiTheme="majorHAnsi" w:cstheme="majorHAnsi"/>
          <w:color w:val="auto"/>
          <w:sz w:val="24"/>
          <w:szCs w:val="24"/>
        </w:rPr>
        <w:t>, Django DRF</w:t>
      </w:r>
      <w:r w:rsidRPr="00260EB0">
        <w:rPr>
          <w:rFonts w:asciiTheme="majorHAnsi" w:hAnsiTheme="majorHAnsi" w:cstheme="majorHAnsi"/>
          <w:color w:val="auto"/>
          <w:sz w:val="24"/>
          <w:szCs w:val="24"/>
        </w:rPr>
        <w:t xml:space="preserve"> and SQLLDR.</w:t>
      </w:r>
    </w:p>
    <w:p w14:paraId="08F9DFFC" w14:textId="380A3914" w:rsidR="002B2839" w:rsidRPr="00260EB0" w:rsidRDefault="00F86D0E" w:rsidP="00E45992">
      <w:pPr>
        <w:pStyle w:val="Normal1"/>
        <w:numPr>
          <w:ilvl w:val="0"/>
          <w:numId w:val="2"/>
        </w:numPr>
        <w:tabs>
          <w:tab w:val="clear" w:pos="0"/>
          <w:tab w:val="num" w:pos="-360"/>
        </w:tabs>
        <w:ind w:left="360"/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</w:pPr>
      <w:r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  <w:t>Developed</w:t>
      </w:r>
      <w:r w:rsidR="009614BA" w:rsidRPr="00260EB0"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  <w:t xml:space="preserve"> UI application in </w:t>
      </w:r>
      <w:r w:rsidR="0029752D" w:rsidRPr="00260EB0"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  <w:t>ReactJS</w:t>
      </w:r>
      <w:r w:rsidR="00532BE6" w:rsidRPr="00260EB0"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  <w:t>, redux, HTML, CSS</w:t>
      </w:r>
      <w:r w:rsidR="009614BA" w:rsidRPr="00260EB0">
        <w:rPr>
          <w:rFonts w:asciiTheme="majorHAnsi" w:eastAsia="ArialMT" w:hAnsiTheme="majorHAnsi" w:cstheme="majorHAnsi"/>
          <w:spacing w:val="-6"/>
          <w:kern w:val="2"/>
          <w:sz w:val="24"/>
          <w:szCs w:val="24"/>
          <w:lang w:val="en-GB" w:eastAsia="zh-CN" w:bidi="hi-IN"/>
        </w:rPr>
        <w:t xml:space="preserve"> to track status.</w:t>
      </w:r>
    </w:p>
    <w:p w14:paraId="4557C74C" w14:textId="77777777" w:rsidR="002B2839" w:rsidRPr="00260EB0" w:rsidRDefault="002B2839" w:rsidP="00E45992">
      <w:pPr>
        <w:pStyle w:val="ECVOrganisationDetails"/>
        <w:numPr>
          <w:ilvl w:val="0"/>
          <w:numId w:val="2"/>
        </w:numPr>
        <w:tabs>
          <w:tab w:val="clear" w:pos="0"/>
          <w:tab w:val="num" w:pos="-360"/>
        </w:tabs>
        <w:spacing w:before="0" w:after="0"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260EB0">
        <w:rPr>
          <w:rFonts w:asciiTheme="majorHAnsi" w:hAnsiTheme="majorHAnsi" w:cstheme="majorHAnsi"/>
          <w:color w:val="auto"/>
          <w:sz w:val="24"/>
          <w:szCs w:val="24"/>
        </w:rPr>
        <w:t>Designed a new Database for MIS reporting.</w:t>
      </w:r>
    </w:p>
    <w:p w14:paraId="67C239CF" w14:textId="003C5F2B" w:rsidR="006B1DF4" w:rsidRPr="00260EB0" w:rsidRDefault="006B1DF4" w:rsidP="00E45992">
      <w:pPr>
        <w:suppressAutoHyphens w:val="0"/>
        <w:rPr>
          <w:rFonts w:asciiTheme="majorHAnsi" w:eastAsia="ArialMT" w:hAnsiTheme="majorHAnsi" w:cstheme="majorHAnsi"/>
          <w:color w:val="3F3A38"/>
          <w:spacing w:val="-6"/>
          <w:kern w:val="2"/>
          <w:lang w:bidi="hi-IN"/>
        </w:rPr>
      </w:pPr>
      <w:r w:rsidRPr="00260EB0">
        <w:rPr>
          <w:rFonts w:asciiTheme="majorHAnsi" w:hAnsiTheme="majorHAnsi" w:cstheme="majorHAnsi"/>
        </w:rPr>
        <w:br w:type="page"/>
      </w:r>
    </w:p>
    <w:p w14:paraId="162322DB" w14:textId="77777777" w:rsidR="008C2CE3" w:rsidRPr="00260EB0" w:rsidRDefault="008C2CE3" w:rsidP="00E45992">
      <w:pPr>
        <w:rPr>
          <w:rFonts w:asciiTheme="majorHAnsi" w:hAnsiTheme="majorHAnsi" w:cstheme="majorHAnsi"/>
          <w:color w:val="333333"/>
          <w:shd w:val="clear" w:color="auto" w:fill="FFFFFF"/>
        </w:rPr>
      </w:pPr>
    </w:p>
    <w:p w14:paraId="5CFCD9A3" w14:textId="2906F503" w:rsidR="008C2CE3" w:rsidRPr="00260EB0" w:rsidRDefault="008C2CE3" w:rsidP="00E45992">
      <w:pPr>
        <w:shd w:val="clear" w:color="auto" w:fill="E0E0E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COMPANY: ORACLE</w:t>
      </w:r>
    </w:p>
    <w:p w14:paraId="086BA5C3" w14:textId="77777777" w:rsidR="008C2CE3" w:rsidRDefault="008C2CE3" w:rsidP="00E45992">
      <w:pPr>
        <w:pStyle w:val="Heading2"/>
        <w:numPr>
          <w:ilvl w:val="0"/>
          <w:numId w:val="0"/>
        </w:numPr>
        <w:spacing w:before="0" w:after="0"/>
        <w:rPr>
          <w:rFonts w:asciiTheme="majorHAnsi" w:hAnsiTheme="majorHAnsi" w:cstheme="majorHAnsi"/>
          <w:i w:val="0"/>
          <w:iCs w:val="0"/>
          <w:sz w:val="24"/>
          <w:szCs w:val="24"/>
        </w:rPr>
      </w:pPr>
    </w:p>
    <w:p w14:paraId="1993809A" w14:textId="2795F2A7" w:rsidR="00B14738" w:rsidRPr="00260EB0" w:rsidRDefault="00B14738" w:rsidP="00784F58">
      <w:pPr>
        <w:pStyle w:val="Heading2"/>
        <w:numPr>
          <w:ilvl w:val="0"/>
          <w:numId w:val="0"/>
        </w:numPr>
        <w:spacing w:before="0" w:after="0"/>
        <w:rPr>
          <w:rFonts w:asciiTheme="majorHAnsi" w:eastAsia="ArialMT" w:hAnsiTheme="majorHAnsi" w:cstheme="majorHAnsi"/>
          <w:i w:val="0"/>
          <w:iCs w:val="0"/>
          <w:spacing w:val="-6"/>
          <w:kern w:val="2"/>
          <w:sz w:val="24"/>
          <w:szCs w:val="24"/>
          <w:u w:val="single"/>
          <w:lang w:bidi="hi-IN"/>
        </w:rPr>
      </w:pPr>
      <w:r w:rsidRPr="00260EB0">
        <w:rPr>
          <w:rFonts w:asciiTheme="majorHAnsi" w:hAnsiTheme="majorHAnsi" w:cstheme="majorHAnsi"/>
          <w:i w:val="0"/>
          <w:iCs w:val="0"/>
          <w:sz w:val="24"/>
          <w:szCs w:val="24"/>
        </w:rPr>
        <w:t>Mar 201</w:t>
      </w:r>
      <w:r>
        <w:rPr>
          <w:rFonts w:asciiTheme="majorHAnsi" w:hAnsiTheme="majorHAnsi" w:cstheme="majorHAnsi"/>
          <w:i w:val="0"/>
          <w:iCs w:val="0"/>
          <w:sz w:val="24"/>
          <w:szCs w:val="24"/>
        </w:rPr>
        <w:t>4</w:t>
      </w:r>
      <w:r w:rsidRPr="00260EB0">
        <w:rPr>
          <w:rFonts w:asciiTheme="majorHAnsi" w:hAnsiTheme="majorHAnsi" w:cstheme="majorHAnsi"/>
          <w:i w:val="0"/>
          <w:iCs w:val="0"/>
          <w:sz w:val="24"/>
          <w:szCs w:val="24"/>
        </w:rPr>
        <w:t xml:space="preserve"> – </w:t>
      </w:r>
      <w:r>
        <w:rPr>
          <w:rFonts w:asciiTheme="majorHAnsi" w:hAnsiTheme="majorHAnsi" w:cstheme="majorHAnsi"/>
          <w:i w:val="0"/>
          <w:iCs w:val="0"/>
          <w:sz w:val="24"/>
          <w:szCs w:val="24"/>
        </w:rPr>
        <w:t>Mar 2018</w:t>
      </w:r>
      <w:r w:rsidR="00784F58">
        <w:rPr>
          <w:rFonts w:asciiTheme="majorHAnsi" w:hAnsiTheme="majorHAnsi" w:cstheme="majorHAnsi"/>
          <w:i w:val="0"/>
          <w:iCs w:val="0"/>
          <w:sz w:val="24"/>
          <w:szCs w:val="24"/>
        </w:rPr>
        <w:t xml:space="preserve"> / </w:t>
      </w:r>
      <w:r w:rsidRPr="00260EB0">
        <w:rPr>
          <w:rFonts w:asciiTheme="majorHAnsi" w:hAnsiTheme="majorHAnsi" w:cstheme="majorHAnsi"/>
          <w:i w:val="0"/>
          <w:iCs w:val="0"/>
          <w:sz w:val="24"/>
          <w:szCs w:val="24"/>
        </w:rPr>
        <w:t xml:space="preserve">PROJECT:  </w:t>
      </w:r>
      <w:r>
        <w:rPr>
          <w:rFonts w:asciiTheme="majorHAnsi" w:hAnsiTheme="majorHAnsi" w:cstheme="majorHAnsi"/>
          <w:i w:val="0"/>
          <w:iCs w:val="0"/>
          <w:sz w:val="24"/>
          <w:szCs w:val="24"/>
        </w:rPr>
        <w:t>Fusion Release Engineering</w:t>
      </w:r>
    </w:p>
    <w:p w14:paraId="4AB94DB7" w14:textId="77777777" w:rsidR="00B14738" w:rsidRDefault="00B14738" w:rsidP="00E45992">
      <w:pPr>
        <w:widowControl w:val="0"/>
        <w:rPr>
          <w:rFonts w:asciiTheme="majorHAnsi" w:eastAsia="ArialMT" w:hAnsiTheme="majorHAnsi" w:cstheme="majorHAnsi"/>
          <w:b/>
          <w:bCs/>
          <w:spacing w:val="-6"/>
          <w:kern w:val="2"/>
          <w:lang w:bidi="hi-IN"/>
        </w:rPr>
      </w:pPr>
    </w:p>
    <w:p w14:paraId="69E458CC" w14:textId="77777777" w:rsidR="00784F58" w:rsidRPr="00260EB0" w:rsidRDefault="00784F58" w:rsidP="00784F58">
      <w:pPr>
        <w:widowControl w:val="0"/>
        <w:rPr>
          <w:rFonts w:asciiTheme="majorHAnsi" w:eastAsia="ArialMT" w:hAnsiTheme="majorHAnsi" w:cstheme="majorHAnsi"/>
          <w:spacing w:val="-6"/>
          <w:kern w:val="2"/>
          <w:lang w:bidi="hi-IN"/>
        </w:rPr>
      </w:pPr>
      <w:r w:rsidRPr="00260EB0">
        <w:rPr>
          <w:rFonts w:asciiTheme="majorHAnsi" w:eastAsia="ArialMT" w:hAnsiTheme="majorHAnsi" w:cstheme="majorHAnsi"/>
          <w:b/>
          <w:spacing w:val="-6"/>
          <w:kern w:val="2"/>
          <w:lang w:bidi="hi-IN"/>
        </w:rPr>
        <w:t>Fusion Release Engineering</w:t>
      </w:r>
      <w:r>
        <w:rPr>
          <w:rFonts w:asciiTheme="majorHAnsi" w:eastAsia="ArialMT" w:hAnsiTheme="majorHAnsi" w:cstheme="majorHAnsi"/>
          <w:b/>
          <w:spacing w:val="-6"/>
          <w:kern w:val="2"/>
          <w:lang w:bidi="hi-IN"/>
        </w:rPr>
        <w:t xml:space="preserve"> team</w:t>
      </w:r>
      <w:r>
        <w:rPr>
          <w:rFonts w:asciiTheme="majorHAnsi" w:eastAsia="ArialMT" w:hAnsiTheme="majorHAnsi" w:cstheme="majorHAnsi"/>
          <w:bCs/>
          <w:spacing w:val="-6"/>
          <w:kern w:val="2"/>
          <w:lang w:bidi="hi-IN"/>
        </w:rPr>
        <w:t xml:space="preserve"> o</w:t>
      </w:r>
      <w:r w:rsidRPr="00260EB0">
        <w:rPr>
          <w:rFonts w:asciiTheme="majorHAnsi" w:eastAsia="ArialMT" w:hAnsiTheme="majorHAnsi" w:cstheme="majorHAnsi"/>
          <w:bCs/>
          <w:spacing w:val="-6"/>
          <w:kern w:val="2"/>
          <w:lang w:bidi="hi-IN"/>
        </w:rPr>
        <w:t xml:space="preserve">wns the release pipeline wherein various code bases / databases are built into a final distributable package. </w:t>
      </w:r>
      <w:r w:rsidRPr="00260EB0">
        <w:rPr>
          <w:rFonts w:asciiTheme="majorHAnsi" w:eastAsia="ArialMT" w:hAnsiTheme="majorHAnsi" w:cstheme="majorHAnsi"/>
          <w:spacing w:val="-6"/>
          <w:kern w:val="2"/>
          <w:lang w:bidi="hi-IN"/>
        </w:rPr>
        <w:t>It provides a single automated platform where developers can submit their build.</w:t>
      </w:r>
    </w:p>
    <w:p w14:paraId="51A93E71" w14:textId="77777777" w:rsidR="00784F58" w:rsidRDefault="00784F58" w:rsidP="00E45992">
      <w:pPr>
        <w:widowControl w:val="0"/>
        <w:rPr>
          <w:rFonts w:asciiTheme="majorHAnsi" w:eastAsia="ArialMT" w:hAnsiTheme="majorHAnsi" w:cstheme="majorHAnsi"/>
          <w:b/>
          <w:bCs/>
          <w:spacing w:val="-6"/>
          <w:kern w:val="2"/>
          <w:lang w:bidi="hi-IN"/>
        </w:rPr>
      </w:pPr>
    </w:p>
    <w:p w14:paraId="1F0891F7" w14:textId="64CD5D46" w:rsidR="001026F2" w:rsidRPr="00784F58" w:rsidRDefault="00B14738" w:rsidP="00E45992">
      <w:pPr>
        <w:widowControl w:val="0"/>
        <w:rPr>
          <w:rFonts w:asciiTheme="majorHAnsi" w:eastAsia="ArialMT" w:hAnsiTheme="majorHAnsi" w:cstheme="majorHAnsi"/>
          <w:b/>
          <w:bCs/>
          <w:spacing w:val="-6"/>
          <w:kern w:val="2"/>
          <w:lang w:bidi="hi-IN"/>
        </w:rPr>
      </w:pPr>
      <w:r>
        <w:rPr>
          <w:rFonts w:asciiTheme="majorHAnsi" w:eastAsia="ArialMT" w:hAnsiTheme="majorHAnsi" w:cstheme="majorHAnsi"/>
          <w:b/>
          <w:bCs/>
          <w:spacing w:val="-6"/>
          <w:kern w:val="2"/>
          <w:lang w:bidi="hi-IN"/>
        </w:rPr>
        <w:t xml:space="preserve">ROLE: </w:t>
      </w:r>
      <w:r w:rsidRPr="00260EB0">
        <w:rPr>
          <w:rFonts w:asciiTheme="majorHAnsi" w:eastAsia="ArialMT" w:hAnsiTheme="majorHAnsi" w:cstheme="majorHAnsi"/>
          <w:b/>
          <w:bCs/>
          <w:spacing w:val="-6"/>
          <w:kern w:val="2"/>
          <w:lang w:bidi="hi-IN"/>
        </w:rPr>
        <w:t>Application Developer</w:t>
      </w:r>
      <w:r>
        <w:rPr>
          <w:rFonts w:asciiTheme="majorHAnsi" w:eastAsia="ArialMT" w:hAnsiTheme="majorHAnsi" w:cstheme="majorHAnsi"/>
          <w:b/>
          <w:bCs/>
          <w:spacing w:val="-6"/>
          <w:kern w:val="2"/>
          <w:lang w:bidi="hi-IN"/>
        </w:rPr>
        <w:t xml:space="preserve"> </w:t>
      </w:r>
    </w:p>
    <w:p w14:paraId="0589B269" w14:textId="77777777" w:rsidR="00292AA2" w:rsidRPr="00260EB0" w:rsidRDefault="00292AA2" w:rsidP="00E45992">
      <w:pPr>
        <w:widowControl w:val="0"/>
        <w:rPr>
          <w:rFonts w:asciiTheme="majorHAnsi" w:hAnsiTheme="majorHAnsi" w:cstheme="majorHAnsi"/>
        </w:rPr>
      </w:pPr>
    </w:p>
    <w:p w14:paraId="212B6A31" w14:textId="536E87E4" w:rsidR="002B2839" w:rsidRPr="00260EB0" w:rsidRDefault="002B2839" w:rsidP="00E45992">
      <w:pPr>
        <w:contextualSpacing/>
        <w:rPr>
          <w:rStyle w:val="EuropassTextBoldAndUnderlineAndItalics"/>
          <w:rFonts w:asciiTheme="majorHAnsi" w:hAnsiTheme="majorHAnsi" w:cstheme="majorHAnsi"/>
          <w:i w:val="0"/>
          <w:sz w:val="24"/>
          <w:u w:val="none"/>
        </w:rPr>
      </w:pPr>
      <w:r w:rsidRPr="00260EB0">
        <w:rPr>
          <w:rStyle w:val="EuropassTextBoldAndUnderlineAndItalics"/>
          <w:rFonts w:asciiTheme="majorHAnsi" w:hAnsiTheme="majorHAnsi" w:cstheme="majorHAnsi"/>
          <w:i w:val="0"/>
          <w:sz w:val="24"/>
          <w:u w:val="none"/>
        </w:rPr>
        <w:t xml:space="preserve">As </w:t>
      </w:r>
      <w:r w:rsidR="00B14738">
        <w:rPr>
          <w:rStyle w:val="EuropassTextBoldAndUnderlineAndItalics"/>
          <w:rFonts w:asciiTheme="majorHAnsi" w:hAnsiTheme="majorHAnsi" w:cstheme="majorHAnsi"/>
          <w:i w:val="0"/>
          <w:sz w:val="24"/>
          <w:u w:val="none"/>
        </w:rPr>
        <w:t>an application developer</w:t>
      </w:r>
      <w:r w:rsidRPr="00260EB0">
        <w:rPr>
          <w:rStyle w:val="EuropassTextBoldAndUnderlineAndItalics"/>
          <w:rFonts w:asciiTheme="majorHAnsi" w:hAnsiTheme="majorHAnsi" w:cstheme="majorHAnsi"/>
          <w:i w:val="0"/>
          <w:sz w:val="24"/>
          <w:u w:val="none"/>
        </w:rPr>
        <w:t>,</w:t>
      </w:r>
      <w:r w:rsidR="00FC57D8">
        <w:rPr>
          <w:rStyle w:val="EuropassTextBoldAndUnderlineAndItalics"/>
          <w:rFonts w:asciiTheme="majorHAnsi" w:hAnsiTheme="majorHAnsi" w:cstheme="majorHAnsi"/>
          <w:i w:val="0"/>
          <w:sz w:val="24"/>
          <w:u w:val="none"/>
        </w:rPr>
        <w:t xml:space="preserve"> </w:t>
      </w:r>
    </w:p>
    <w:p w14:paraId="77DFA7C6" w14:textId="5896608F" w:rsidR="00FC57D8" w:rsidRPr="00260EB0" w:rsidRDefault="00292AA2" w:rsidP="00FC57D8">
      <w:pPr>
        <w:pStyle w:val="ListParagraph"/>
        <w:widowControl w:val="0"/>
        <w:numPr>
          <w:ilvl w:val="0"/>
          <w:numId w:val="12"/>
        </w:numPr>
        <w:rPr>
          <w:rFonts w:asciiTheme="majorHAnsi" w:hAnsiTheme="majorHAnsi" w:cstheme="majorHAnsi"/>
        </w:rPr>
      </w:pPr>
      <w:r w:rsidRPr="00260EB0">
        <w:rPr>
          <w:rFonts w:asciiTheme="majorHAnsi" w:hAnsiTheme="majorHAnsi" w:cstheme="majorHAnsi"/>
        </w:rPr>
        <w:t>De</w:t>
      </w:r>
      <w:r w:rsidR="00FC57D8">
        <w:rPr>
          <w:rFonts w:asciiTheme="majorHAnsi" w:hAnsiTheme="majorHAnsi" w:cstheme="majorHAnsi"/>
        </w:rPr>
        <w:t>veloped</w:t>
      </w:r>
      <w:r w:rsidRPr="00260EB0">
        <w:rPr>
          <w:rFonts w:asciiTheme="majorHAnsi" w:hAnsiTheme="majorHAnsi" w:cstheme="majorHAnsi"/>
        </w:rPr>
        <w:t xml:space="preserve"> web-based applications from inception</w:t>
      </w:r>
      <w:r w:rsidR="00FC57D8">
        <w:rPr>
          <w:rFonts w:asciiTheme="majorHAnsi" w:hAnsiTheme="majorHAnsi" w:cstheme="majorHAnsi"/>
        </w:rPr>
        <w:t xml:space="preserve"> </w:t>
      </w:r>
      <w:r w:rsidR="00FC57D8" w:rsidRPr="00260EB0">
        <w:rPr>
          <w:rFonts w:asciiTheme="majorHAnsi" w:hAnsiTheme="majorHAnsi" w:cstheme="majorHAnsi"/>
        </w:rPr>
        <w:t xml:space="preserve">using </w:t>
      </w:r>
      <w:r w:rsidR="004B2529">
        <w:rPr>
          <w:rFonts w:asciiTheme="majorHAnsi" w:hAnsiTheme="majorHAnsi" w:cstheme="majorHAnsi"/>
        </w:rPr>
        <w:t>jQuery, HTML, CSS</w:t>
      </w:r>
      <w:r w:rsidR="00FC57D8" w:rsidRPr="00260EB0">
        <w:rPr>
          <w:rFonts w:asciiTheme="majorHAnsi" w:hAnsiTheme="majorHAnsi" w:cstheme="majorHAnsi"/>
        </w:rPr>
        <w:t xml:space="preserve">, </w:t>
      </w:r>
      <w:r w:rsidR="004B2529">
        <w:rPr>
          <w:rFonts w:asciiTheme="majorHAnsi" w:hAnsiTheme="majorHAnsi" w:cstheme="majorHAnsi"/>
        </w:rPr>
        <w:t xml:space="preserve">Oracle </w:t>
      </w:r>
      <w:r w:rsidR="00FC57D8" w:rsidRPr="00260EB0">
        <w:rPr>
          <w:rFonts w:asciiTheme="majorHAnsi" w:hAnsiTheme="majorHAnsi" w:cstheme="majorHAnsi"/>
        </w:rPr>
        <w:t>D</w:t>
      </w:r>
      <w:r w:rsidR="004B2529">
        <w:rPr>
          <w:rFonts w:asciiTheme="majorHAnsi" w:hAnsiTheme="majorHAnsi" w:cstheme="majorHAnsi"/>
        </w:rPr>
        <w:t>b</w:t>
      </w:r>
      <w:r w:rsidR="00FC57D8" w:rsidRPr="00260EB0">
        <w:rPr>
          <w:rFonts w:asciiTheme="majorHAnsi" w:hAnsiTheme="majorHAnsi" w:cstheme="majorHAnsi"/>
        </w:rPr>
        <w:t xml:space="preserve">, </w:t>
      </w:r>
      <w:r w:rsidR="004B2529">
        <w:rPr>
          <w:rFonts w:asciiTheme="majorHAnsi" w:hAnsiTheme="majorHAnsi" w:cstheme="majorHAnsi"/>
        </w:rPr>
        <w:t xml:space="preserve">Django </w:t>
      </w:r>
      <w:r w:rsidR="00FC57D8" w:rsidRPr="00260EB0">
        <w:rPr>
          <w:rFonts w:asciiTheme="majorHAnsi" w:hAnsiTheme="majorHAnsi" w:cstheme="majorHAnsi"/>
        </w:rPr>
        <w:t xml:space="preserve">in </w:t>
      </w:r>
      <w:r w:rsidR="00FC57D8">
        <w:rPr>
          <w:rFonts w:asciiTheme="majorHAnsi" w:hAnsiTheme="majorHAnsi" w:cstheme="majorHAnsi"/>
        </w:rPr>
        <w:t>P</w:t>
      </w:r>
      <w:r w:rsidR="00FC57D8" w:rsidRPr="00260EB0">
        <w:rPr>
          <w:rFonts w:asciiTheme="majorHAnsi" w:hAnsiTheme="majorHAnsi" w:cstheme="majorHAnsi"/>
        </w:rPr>
        <w:t>ython.</w:t>
      </w:r>
    </w:p>
    <w:p w14:paraId="71817318" w14:textId="30F770E0" w:rsidR="00292AA2" w:rsidRPr="00260EB0" w:rsidRDefault="00292AA2" w:rsidP="00E45992">
      <w:pPr>
        <w:pStyle w:val="ListParagraph"/>
        <w:widowControl w:val="0"/>
        <w:numPr>
          <w:ilvl w:val="0"/>
          <w:numId w:val="12"/>
        </w:numPr>
        <w:suppressAutoHyphens w:val="0"/>
        <w:autoSpaceDE w:val="0"/>
        <w:autoSpaceDN w:val="0"/>
        <w:adjustRightInd w:val="0"/>
        <w:rPr>
          <w:rFonts w:asciiTheme="majorHAnsi" w:hAnsiTheme="majorHAnsi" w:cstheme="majorHAnsi"/>
        </w:rPr>
      </w:pPr>
      <w:r w:rsidRPr="00260EB0">
        <w:rPr>
          <w:rFonts w:asciiTheme="majorHAnsi" w:hAnsiTheme="majorHAnsi" w:cstheme="majorHAnsi"/>
        </w:rPr>
        <w:t>Developed generic jQuery plug-ins to extend application functionality</w:t>
      </w:r>
      <w:r w:rsidR="00FC57D8">
        <w:rPr>
          <w:rFonts w:asciiTheme="majorHAnsi" w:hAnsiTheme="majorHAnsi" w:cstheme="majorHAnsi"/>
        </w:rPr>
        <w:t>.</w:t>
      </w:r>
    </w:p>
    <w:p w14:paraId="0E295669" w14:textId="2B270A59" w:rsidR="00292AA2" w:rsidRPr="00260EB0" w:rsidRDefault="00292AA2" w:rsidP="00E45992">
      <w:pPr>
        <w:pStyle w:val="ListParagraph"/>
        <w:widowControl w:val="0"/>
        <w:numPr>
          <w:ilvl w:val="0"/>
          <w:numId w:val="12"/>
        </w:numPr>
        <w:suppressAutoHyphens w:val="0"/>
        <w:autoSpaceDE w:val="0"/>
        <w:autoSpaceDN w:val="0"/>
        <w:adjustRightInd w:val="0"/>
        <w:rPr>
          <w:rFonts w:asciiTheme="majorHAnsi" w:hAnsiTheme="majorHAnsi" w:cstheme="majorHAnsi"/>
        </w:rPr>
      </w:pPr>
      <w:r w:rsidRPr="00260EB0">
        <w:rPr>
          <w:rFonts w:asciiTheme="majorHAnsi" w:hAnsiTheme="majorHAnsi" w:cstheme="majorHAnsi"/>
        </w:rPr>
        <w:t xml:space="preserve">Developed </w:t>
      </w:r>
      <w:r w:rsidR="00FC57D8">
        <w:rPr>
          <w:rFonts w:asciiTheme="majorHAnsi" w:hAnsiTheme="majorHAnsi" w:cstheme="majorHAnsi"/>
        </w:rPr>
        <w:t>Rest</w:t>
      </w:r>
      <w:r w:rsidRPr="00260EB0">
        <w:rPr>
          <w:rFonts w:asciiTheme="majorHAnsi" w:hAnsiTheme="majorHAnsi" w:cstheme="majorHAnsi"/>
        </w:rPr>
        <w:t xml:space="preserve"> web services and other middle ware components using P</w:t>
      </w:r>
      <w:r w:rsidR="00FC57D8">
        <w:rPr>
          <w:rFonts w:asciiTheme="majorHAnsi" w:hAnsiTheme="majorHAnsi" w:cstheme="majorHAnsi"/>
        </w:rPr>
        <w:t>erl.</w:t>
      </w:r>
    </w:p>
    <w:p w14:paraId="62E4A2D4" w14:textId="418296D9" w:rsidR="00292AA2" w:rsidRPr="00260EB0" w:rsidRDefault="00292AA2" w:rsidP="00E45992">
      <w:pPr>
        <w:pStyle w:val="ListParagraph"/>
        <w:widowControl w:val="0"/>
        <w:numPr>
          <w:ilvl w:val="0"/>
          <w:numId w:val="12"/>
        </w:numPr>
        <w:suppressAutoHyphens w:val="0"/>
        <w:autoSpaceDE w:val="0"/>
        <w:autoSpaceDN w:val="0"/>
        <w:adjustRightInd w:val="0"/>
        <w:rPr>
          <w:rFonts w:asciiTheme="majorHAnsi" w:hAnsiTheme="majorHAnsi" w:cstheme="majorHAnsi"/>
        </w:rPr>
      </w:pPr>
      <w:r w:rsidRPr="00260EB0">
        <w:rPr>
          <w:rFonts w:asciiTheme="majorHAnsi" w:hAnsiTheme="majorHAnsi" w:cstheme="majorHAnsi"/>
        </w:rPr>
        <w:t>Designed O</w:t>
      </w:r>
      <w:r w:rsidR="00FC57D8">
        <w:rPr>
          <w:rFonts w:asciiTheme="majorHAnsi" w:hAnsiTheme="majorHAnsi" w:cstheme="majorHAnsi"/>
        </w:rPr>
        <w:t>racle</w:t>
      </w:r>
      <w:r w:rsidRPr="00260EB0">
        <w:rPr>
          <w:rFonts w:asciiTheme="majorHAnsi" w:hAnsiTheme="majorHAnsi" w:cstheme="majorHAnsi"/>
        </w:rPr>
        <w:t xml:space="preserve"> DBs to serve as the </w:t>
      </w:r>
      <w:r w:rsidR="00FC57D8" w:rsidRPr="00260EB0">
        <w:rPr>
          <w:rFonts w:asciiTheme="majorHAnsi" w:hAnsiTheme="majorHAnsi" w:cstheme="majorHAnsi"/>
        </w:rPr>
        <w:t>back end</w:t>
      </w:r>
      <w:r w:rsidRPr="00260EB0">
        <w:rPr>
          <w:rFonts w:asciiTheme="majorHAnsi" w:hAnsiTheme="majorHAnsi" w:cstheme="majorHAnsi"/>
        </w:rPr>
        <w:t xml:space="preserve"> for the applications</w:t>
      </w:r>
      <w:r w:rsidR="004B2529">
        <w:rPr>
          <w:rFonts w:asciiTheme="majorHAnsi" w:hAnsiTheme="majorHAnsi" w:cstheme="majorHAnsi"/>
        </w:rPr>
        <w:t>.</w:t>
      </w:r>
    </w:p>
    <w:p w14:paraId="0FCAC152" w14:textId="77777777" w:rsidR="00292AA2" w:rsidRPr="00260EB0" w:rsidRDefault="00292AA2" w:rsidP="00E45992">
      <w:pPr>
        <w:pStyle w:val="ListParagraph"/>
        <w:widowControl w:val="0"/>
        <w:numPr>
          <w:ilvl w:val="0"/>
          <w:numId w:val="12"/>
        </w:numPr>
        <w:suppressAutoHyphens w:val="0"/>
        <w:autoSpaceDE w:val="0"/>
        <w:autoSpaceDN w:val="0"/>
        <w:adjustRightInd w:val="0"/>
        <w:rPr>
          <w:rFonts w:asciiTheme="majorHAnsi" w:hAnsiTheme="majorHAnsi" w:cstheme="majorHAnsi"/>
        </w:rPr>
      </w:pPr>
      <w:r w:rsidRPr="00260EB0">
        <w:rPr>
          <w:rFonts w:asciiTheme="majorHAnsi" w:hAnsiTheme="majorHAnsi" w:cstheme="majorHAnsi"/>
        </w:rPr>
        <w:t>Tools developed:</w:t>
      </w:r>
    </w:p>
    <w:p w14:paraId="70671C6F" w14:textId="3C99C2A9" w:rsidR="00292AA2" w:rsidRPr="00260EB0" w:rsidRDefault="00292AA2" w:rsidP="00E45992">
      <w:pPr>
        <w:pStyle w:val="ListParagraph"/>
        <w:widowControl w:val="0"/>
        <w:numPr>
          <w:ilvl w:val="1"/>
          <w:numId w:val="12"/>
        </w:numPr>
        <w:suppressAutoHyphens w:val="0"/>
        <w:autoSpaceDE w:val="0"/>
        <w:autoSpaceDN w:val="0"/>
        <w:adjustRightInd w:val="0"/>
        <w:rPr>
          <w:rFonts w:asciiTheme="majorHAnsi" w:hAnsiTheme="majorHAnsi" w:cstheme="majorHAnsi"/>
        </w:rPr>
      </w:pPr>
      <w:r w:rsidRPr="00260EB0">
        <w:rPr>
          <w:rFonts w:asciiTheme="majorHAnsi" w:hAnsiTheme="majorHAnsi" w:cstheme="majorHAnsi"/>
        </w:rPr>
        <w:t>Sprint management tool, DB patching tool</w:t>
      </w:r>
    </w:p>
    <w:p w14:paraId="3EBAD0A0" w14:textId="77777777" w:rsidR="00292AA2" w:rsidRPr="00260EB0" w:rsidRDefault="00292AA2" w:rsidP="00E45992">
      <w:pPr>
        <w:pStyle w:val="ListParagraph"/>
        <w:widowControl w:val="0"/>
        <w:numPr>
          <w:ilvl w:val="1"/>
          <w:numId w:val="12"/>
        </w:numPr>
        <w:suppressAutoHyphens w:val="0"/>
        <w:autoSpaceDE w:val="0"/>
        <w:autoSpaceDN w:val="0"/>
        <w:adjustRightInd w:val="0"/>
        <w:rPr>
          <w:rFonts w:asciiTheme="majorHAnsi" w:hAnsiTheme="majorHAnsi" w:cstheme="majorHAnsi"/>
        </w:rPr>
      </w:pPr>
      <w:r w:rsidRPr="00260EB0">
        <w:rPr>
          <w:rFonts w:asciiTheme="majorHAnsi" w:hAnsiTheme="majorHAnsi" w:cstheme="majorHAnsi"/>
        </w:rPr>
        <w:t>Multiple interactive dashboards</w:t>
      </w:r>
    </w:p>
    <w:p w14:paraId="69DBD70F" w14:textId="509DD388" w:rsidR="0008091E" w:rsidRPr="00784F58" w:rsidRDefault="00292AA2" w:rsidP="00F92DD0">
      <w:pPr>
        <w:pStyle w:val="ListParagraph"/>
        <w:widowControl w:val="0"/>
        <w:numPr>
          <w:ilvl w:val="1"/>
          <w:numId w:val="12"/>
        </w:numPr>
        <w:suppressAutoHyphens w:val="0"/>
        <w:autoSpaceDE w:val="0"/>
        <w:autoSpaceDN w:val="0"/>
        <w:adjustRightInd w:val="0"/>
        <w:rPr>
          <w:rFonts w:asciiTheme="majorHAnsi" w:hAnsiTheme="majorHAnsi" w:cstheme="majorHAnsi"/>
        </w:rPr>
      </w:pPr>
      <w:r w:rsidRPr="00784F58">
        <w:rPr>
          <w:rFonts w:asciiTheme="majorHAnsi" w:hAnsiTheme="majorHAnsi" w:cstheme="majorHAnsi"/>
        </w:rPr>
        <w:t>Automation framework</w:t>
      </w:r>
    </w:p>
    <w:p w14:paraId="78C98E7C" w14:textId="77777777" w:rsidR="007F482F" w:rsidRPr="00260EB0" w:rsidRDefault="007F482F" w:rsidP="00E45992">
      <w:pPr>
        <w:pStyle w:val="ListParagraph"/>
        <w:widowControl w:val="0"/>
        <w:suppressAutoHyphens w:val="0"/>
        <w:autoSpaceDE w:val="0"/>
        <w:autoSpaceDN w:val="0"/>
        <w:adjustRightInd w:val="0"/>
        <w:ind w:left="1440"/>
        <w:rPr>
          <w:rFonts w:asciiTheme="majorHAnsi" w:hAnsiTheme="majorHAnsi" w:cstheme="majorHAnsi"/>
        </w:rPr>
      </w:pPr>
    </w:p>
    <w:p w14:paraId="007A9D86" w14:textId="77777777" w:rsidR="008C2CE3" w:rsidRPr="00260EB0" w:rsidRDefault="008C2CE3" w:rsidP="00E45992">
      <w:pPr>
        <w:rPr>
          <w:rFonts w:asciiTheme="majorHAnsi" w:hAnsiTheme="majorHAnsi" w:cstheme="majorHAnsi"/>
          <w:color w:val="333333"/>
          <w:shd w:val="clear" w:color="auto" w:fill="FFFFFF"/>
        </w:rPr>
      </w:pPr>
    </w:p>
    <w:p w14:paraId="7AF9CA69" w14:textId="7F359CBA" w:rsidR="008C2CE3" w:rsidRPr="00260EB0" w:rsidRDefault="008C2CE3" w:rsidP="00E45992">
      <w:pPr>
        <w:shd w:val="clear" w:color="auto" w:fill="E0E0E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COMPANY: AMAZON</w:t>
      </w:r>
    </w:p>
    <w:p w14:paraId="629AA5AC" w14:textId="77777777" w:rsidR="008C2CE3" w:rsidRDefault="008C2CE3" w:rsidP="00E45992">
      <w:pPr>
        <w:pStyle w:val="Heading2"/>
        <w:spacing w:before="0" w:after="0"/>
        <w:rPr>
          <w:rFonts w:asciiTheme="majorHAnsi" w:hAnsiTheme="majorHAnsi" w:cstheme="majorHAnsi"/>
          <w:i w:val="0"/>
          <w:iCs w:val="0"/>
          <w:sz w:val="24"/>
          <w:szCs w:val="24"/>
        </w:rPr>
      </w:pPr>
    </w:p>
    <w:p w14:paraId="086D853E" w14:textId="5DD078A6" w:rsidR="00541322" w:rsidRDefault="00784F58" w:rsidP="00784F58">
      <w:pPr>
        <w:pStyle w:val="Heading2"/>
        <w:numPr>
          <w:ilvl w:val="0"/>
          <w:numId w:val="0"/>
        </w:numPr>
        <w:spacing w:before="0" w:after="0"/>
        <w:rPr>
          <w:rFonts w:asciiTheme="majorHAnsi" w:hAnsiTheme="majorHAnsi" w:cstheme="majorHAnsi"/>
          <w:i w:val="0"/>
          <w:iCs w:val="0"/>
          <w:sz w:val="24"/>
          <w:szCs w:val="24"/>
        </w:rPr>
      </w:pPr>
      <w:r>
        <w:rPr>
          <w:rFonts w:asciiTheme="majorHAnsi" w:hAnsiTheme="majorHAnsi" w:cstheme="majorHAnsi"/>
          <w:i w:val="0"/>
          <w:iCs w:val="0"/>
          <w:sz w:val="24"/>
          <w:szCs w:val="24"/>
        </w:rPr>
        <w:t>Jun</w:t>
      </w:r>
      <w:r w:rsidRPr="00260EB0">
        <w:rPr>
          <w:rFonts w:asciiTheme="majorHAnsi" w:hAnsiTheme="majorHAnsi" w:cstheme="majorHAnsi"/>
          <w:i w:val="0"/>
          <w:iCs w:val="0"/>
          <w:sz w:val="24"/>
          <w:szCs w:val="24"/>
        </w:rPr>
        <w:t xml:space="preserve"> 201</w:t>
      </w:r>
      <w:r>
        <w:rPr>
          <w:rFonts w:asciiTheme="majorHAnsi" w:hAnsiTheme="majorHAnsi" w:cstheme="majorHAnsi"/>
          <w:i w:val="0"/>
          <w:iCs w:val="0"/>
          <w:sz w:val="24"/>
          <w:szCs w:val="24"/>
        </w:rPr>
        <w:t>3</w:t>
      </w:r>
      <w:r w:rsidRPr="00260EB0">
        <w:rPr>
          <w:rFonts w:asciiTheme="majorHAnsi" w:hAnsiTheme="majorHAnsi" w:cstheme="majorHAnsi"/>
          <w:i w:val="0"/>
          <w:iCs w:val="0"/>
          <w:sz w:val="24"/>
          <w:szCs w:val="24"/>
        </w:rPr>
        <w:t xml:space="preserve"> – </w:t>
      </w:r>
      <w:r>
        <w:rPr>
          <w:rFonts w:asciiTheme="majorHAnsi" w:hAnsiTheme="majorHAnsi" w:cstheme="majorHAnsi"/>
          <w:i w:val="0"/>
          <w:iCs w:val="0"/>
          <w:sz w:val="24"/>
          <w:szCs w:val="24"/>
        </w:rPr>
        <w:t xml:space="preserve">Feb 2014 / </w:t>
      </w:r>
      <w:r w:rsidR="001026F2" w:rsidRPr="001026F2">
        <w:rPr>
          <w:rFonts w:asciiTheme="majorHAnsi" w:hAnsiTheme="majorHAnsi" w:cstheme="majorHAnsi"/>
          <w:i w:val="0"/>
          <w:iCs w:val="0"/>
          <w:sz w:val="24"/>
          <w:szCs w:val="24"/>
        </w:rPr>
        <w:t>PROJECT:</w:t>
      </w:r>
      <w:r w:rsidR="00541322" w:rsidRPr="001026F2">
        <w:rPr>
          <w:rFonts w:asciiTheme="majorHAnsi" w:hAnsiTheme="majorHAnsi" w:cstheme="majorHAnsi"/>
          <w:i w:val="0"/>
          <w:iCs w:val="0"/>
          <w:sz w:val="24"/>
          <w:szCs w:val="24"/>
        </w:rPr>
        <w:t xml:space="preserve"> </w:t>
      </w:r>
      <w:r w:rsidR="007F482F" w:rsidRPr="001026F2">
        <w:rPr>
          <w:rFonts w:asciiTheme="majorHAnsi" w:hAnsiTheme="majorHAnsi" w:cstheme="majorHAnsi"/>
          <w:i w:val="0"/>
          <w:iCs w:val="0"/>
          <w:sz w:val="24"/>
          <w:szCs w:val="24"/>
        </w:rPr>
        <w:t>Kindle Content Quality</w:t>
      </w:r>
    </w:p>
    <w:p w14:paraId="38E861C7" w14:textId="77777777" w:rsidR="001026F2" w:rsidRDefault="001026F2" w:rsidP="00E45992">
      <w:pPr>
        <w:pStyle w:val="ECVOrganisationDetails"/>
        <w:spacing w:before="0" w:after="0" w:line="240" w:lineRule="auto"/>
        <w:rPr>
          <w:rFonts w:asciiTheme="majorHAnsi" w:eastAsia="Times New Roman" w:hAnsiTheme="majorHAnsi" w:cstheme="majorHAnsi"/>
          <w:b/>
          <w:bCs/>
          <w:color w:val="auto"/>
          <w:spacing w:val="0"/>
          <w:kern w:val="0"/>
          <w:sz w:val="24"/>
          <w:szCs w:val="24"/>
          <w:lang w:val="en-US" w:bidi="ar-SA"/>
        </w:rPr>
      </w:pPr>
    </w:p>
    <w:p w14:paraId="49CFB9FE" w14:textId="77777777" w:rsidR="00784F58" w:rsidRPr="00260EB0" w:rsidRDefault="00784F58" w:rsidP="00784F58">
      <w:pPr>
        <w:pStyle w:val="ECVOrganisationDetails"/>
        <w:spacing w:before="0" w:after="0" w:line="240" w:lineRule="auto"/>
        <w:rPr>
          <w:rFonts w:asciiTheme="majorHAnsi" w:hAnsiTheme="majorHAnsi" w:cstheme="majorHAnsi"/>
          <w:bCs/>
          <w:color w:val="auto"/>
          <w:sz w:val="24"/>
          <w:szCs w:val="24"/>
        </w:rPr>
      </w:pPr>
      <w:r w:rsidRPr="00260EB0">
        <w:rPr>
          <w:rFonts w:asciiTheme="majorHAnsi" w:hAnsiTheme="majorHAnsi" w:cstheme="majorHAnsi"/>
          <w:b/>
          <w:color w:val="auto"/>
          <w:sz w:val="24"/>
          <w:szCs w:val="24"/>
        </w:rPr>
        <w:t xml:space="preserve">Kindle Content Quality </w:t>
      </w:r>
      <w:r w:rsidRPr="00260EB0">
        <w:rPr>
          <w:rFonts w:asciiTheme="majorHAnsi" w:hAnsiTheme="majorHAnsi" w:cstheme="majorHAnsi"/>
          <w:bCs/>
          <w:color w:val="auto"/>
          <w:sz w:val="24"/>
          <w:szCs w:val="24"/>
        </w:rPr>
        <w:t>is a team that deals with all the content those are uploaded to Kindle.</w:t>
      </w:r>
    </w:p>
    <w:p w14:paraId="411F129A" w14:textId="77777777" w:rsidR="00784F58" w:rsidRDefault="00784F58" w:rsidP="00784F58">
      <w:pPr>
        <w:pStyle w:val="ECVOrganisationDetails"/>
        <w:spacing w:before="0" w:after="0" w:line="240" w:lineRule="auto"/>
        <w:rPr>
          <w:rFonts w:asciiTheme="majorHAnsi" w:hAnsiTheme="majorHAnsi" w:cstheme="majorHAnsi"/>
          <w:bCs/>
          <w:color w:val="auto"/>
          <w:sz w:val="24"/>
          <w:szCs w:val="24"/>
        </w:rPr>
      </w:pPr>
      <w:r w:rsidRPr="00260EB0">
        <w:rPr>
          <w:rFonts w:asciiTheme="majorHAnsi" w:hAnsiTheme="majorHAnsi" w:cstheme="majorHAnsi"/>
          <w:bCs/>
          <w:color w:val="auto"/>
          <w:sz w:val="24"/>
          <w:szCs w:val="24"/>
        </w:rPr>
        <w:t>We as a team were responsible for upkeep of the entire pipeline, starting from ingestion of the file till the e-book is available online on amazon website for sale.</w:t>
      </w:r>
    </w:p>
    <w:p w14:paraId="48F04FE7" w14:textId="77777777" w:rsidR="00784F58" w:rsidRDefault="00784F58" w:rsidP="00E45992">
      <w:pPr>
        <w:pStyle w:val="ECVOrganisationDetails"/>
        <w:spacing w:before="0" w:after="0" w:line="240" w:lineRule="auto"/>
        <w:rPr>
          <w:rFonts w:asciiTheme="majorHAnsi" w:eastAsia="Times New Roman" w:hAnsiTheme="majorHAnsi" w:cstheme="majorHAnsi"/>
          <w:b/>
          <w:bCs/>
          <w:color w:val="auto"/>
          <w:spacing w:val="0"/>
          <w:kern w:val="0"/>
          <w:sz w:val="24"/>
          <w:szCs w:val="24"/>
          <w:lang w:val="en-US" w:bidi="ar-SA"/>
        </w:rPr>
      </w:pPr>
    </w:p>
    <w:p w14:paraId="6C9D3E23" w14:textId="601962CE" w:rsidR="00541322" w:rsidRDefault="00260EB0" w:rsidP="00E45992">
      <w:pPr>
        <w:pStyle w:val="ECVOrganisationDetails"/>
        <w:spacing w:before="0" w:after="0" w:line="240" w:lineRule="auto"/>
        <w:rPr>
          <w:rFonts w:asciiTheme="majorHAnsi" w:eastAsia="Times New Roman" w:hAnsiTheme="majorHAnsi" w:cstheme="majorHAnsi"/>
          <w:b/>
          <w:bCs/>
          <w:color w:val="auto"/>
          <w:spacing w:val="0"/>
          <w:kern w:val="0"/>
          <w:sz w:val="24"/>
          <w:szCs w:val="24"/>
          <w:lang w:val="en-US" w:bidi="ar-SA"/>
        </w:rPr>
      </w:pPr>
      <w:r w:rsidRPr="001026F2">
        <w:rPr>
          <w:rFonts w:asciiTheme="majorHAnsi" w:eastAsia="Times New Roman" w:hAnsiTheme="majorHAnsi" w:cstheme="majorHAnsi"/>
          <w:b/>
          <w:bCs/>
          <w:color w:val="auto"/>
          <w:spacing w:val="0"/>
          <w:kern w:val="0"/>
          <w:sz w:val="24"/>
          <w:szCs w:val="24"/>
          <w:lang w:val="en-US" w:bidi="ar-SA"/>
        </w:rPr>
        <w:t xml:space="preserve">Role: </w:t>
      </w:r>
      <w:r w:rsidR="007F482F" w:rsidRPr="001026F2">
        <w:rPr>
          <w:rFonts w:asciiTheme="majorHAnsi" w:eastAsia="Times New Roman" w:hAnsiTheme="majorHAnsi" w:cstheme="majorHAnsi"/>
          <w:b/>
          <w:bCs/>
          <w:color w:val="auto"/>
          <w:spacing w:val="0"/>
          <w:kern w:val="0"/>
          <w:sz w:val="24"/>
          <w:szCs w:val="24"/>
          <w:lang w:val="en-US" w:bidi="ar-SA"/>
        </w:rPr>
        <w:t>L3 Support</w:t>
      </w:r>
      <w:r w:rsidRPr="001026F2">
        <w:rPr>
          <w:rFonts w:asciiTheme="majorHAnsi" w:eastAsia="Times New Roman" w:hAnsiTheme="majorHAnsi" w:cstheme="majorHAnsi"/>
          <w:b/>
          <w:bCs/>
          <w:color w:val="auto"/>
          <w:spacing w:val="0"/>
          <w:kern w:val="0"/>
          <w:sz w:val="24"/>
          <w:szCs w:val="24"/>
          <w:lang w:val="en-US" w:bidi="ar-SA"/>
        </w:rPr>
        <w:t xml:space="preserve"> / Developer</w:t>
      </w:r>
    </w:p>
    <w:p w14:paraId="5F1B6CFA" w14:textId="77777777" w:rsidR="001026F2" w:rsidRPr="00260EB0" w:rsidRDefault="001026F2" w:rsidP="00E45992">
      <w:pPr>
        <w:pStyle w:val="ECVOrganisationDetails"/>
        <w:spacing w:before="0" w:after="0" w:line="240" w:lineRule="auto"/>
        <w:rPr>
          <w:rFonts w:asciiTheme="majorHAnsi" w:hAnsiTheme="majorHAnsi" w:cstheme="majorHAnsi"/>
          <w:bCs/>
          <w:color w:val="auto"/>
          <w:sz w:val="24"/>
          <w:szCs w:val="24"/>
        </w:rPr>
      </w:pPr>
    </w:p>
    <w:p w14:paraId="6F834008" w14:textId="45E9C014" w:rsidR="007F482F" w:rsidRPr="001026F2" w:rsidRDefault="00306538" w:rsidP="00E45992">
      <w:pPr>
        <w:pStyle w:val="ListParagraph"/>
        <w:widowControl w:val="0"/>
        <w:numPr>
          <w:ilvl w:val="0"/>
          <w:numId w:val="13"/>
        </w:numPr>
        <w:suppressAutoHyphens w:val="0"/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</w:t>
      </w:r>
      <w:r w:rsidR="007F482F" w:rsidRPr="001026F2">
        <w:rPr>
          <w:rFonts w:asciiTheme="majorHAnsi" w:hAnsiTheme="majorHAnsi" w:cstheme="majorHAnsi"/>
        </w:rPr>
        <w:t>nhance</w:t>
      </w:r>
      <w:r>
        <w:rPr>
          <w:rFonts w:asciiTheme="majorHAnsi" w:hAnsiTheme="majorHAnsi" w:cstheme="majorHAnsi"/>
        </w:rPr>
        <w:t>d</w:t>
      </w:r>
      <w:r w:rsidR="007F482F" w:rsidRPr="001026F2">
        <w:rPr>
          <w:rFonts w:asciiTheme="majorHAnsi" w:hAnsiTheme="majorHAnsi" w:cstheme="majorHAnsi"/>
        </w:rPr>
        <w:t xml:space="preserve"> &amp; automat</w:t>
      </w:r>
      <w:r>
        <w:rPr>
          <w:rFonts w:asciiTheme="majorHAnsi" w:hAnsiTheme="majorHAnsi" w:cstheme="majorHAnsi"/>
        </w:rPr>
        <w:t>ed</w:t>
      </w:r>
      <w:r w:rsidR="007F482F" w:rsidRPr="001026F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various</w:t>
      </w:r>
      <w:r w:rsidR="007F482F" w:rsidRPr="001026F2">
        <w:rPr>
          <w:rFonts w:asciiTheme="majorHAnsi" w:hAnsiTheme="majorHAnsi" w:cstheme="majorHAnsi"/>
        </w:rPr>
        <w:t xml:space="preserve"> existing functionalities</w:t>
      </w:r>
      <w:r>
        <w:rPr>
          <w:rFonts w:asciiTheme="majorHAnsi" w:hAnsiTheme="majorHAnsi" w:cstheme="majorHAnsi"/>
        </w:rPr>
        <w:t>.</w:t>
      </w:r>
    </w:p>
    <w:p w14:paraId="193C6819" w14:textId="04C5CF6C" w:rsidR="007F482F" w:rsidRPr="001026F2" w:rsidRDefault="007F482F" w:rsidP="00E45992">
      <w:pPr>
        <w:pStyle w:val="ListParagraph"/>
        <w:widowControl w:val="0"/>
        <w:numPr>
          <w:ilvl w:val="0"/>
          <w:numId w:val="13"/>
        </w:numPr>
        <w:suppressAutoHyphens w:val="0"/>
        <w:autoSpaceDE w:val="0"/>
        <w:autoSpaceDN w:val="0"/>
        <w:adjustRightInd w:val="0"/>
        <w:rPr>
          <w:rFonts w:asciiTheme="majorHAnsi" w:hAnsiTheme="majorHAnsi" w:cstheme="majorHAnsi"/>
        </w:rPr>
      </w:pPr>
      <w:r w:rsidRPr="001026F2">
        <w:rPr>
          <w:rFonts w:asciiTheme="majorHAnsi" w:hAnsiTheme="majorHAnsi" w:cstheme="majorHAnsi"/>
        </w:rPr>
        <w:t xml:space="preserve">Developed web interfaces for various matrices, alerts, monitors for regular </w:t>
      </w:r>
      <w:r w:rsidR="00306538" w:rsidRPr="001026F2">
        <w:rPr>
          <w:rFonts w:asciiTheme="majorHAnsi" w:hAnsiTheme="majorHAnsi" w:cstheme="majorHAnsi"/>
        </w:rPr>
        <w:t>housekeeping</w:t>
      </w:r>
      <w:r w:rsidR="00306538">
        <w:rPr>
          <w:rFonts w:asciiTheme="majorHAnsi" w:hAnsiTheme="majorHAnsi" w:cstheme="majorHAnsi"/>
        </w:rPr>
        <w:t>.</w:t>
      </w:r>
    </w:p>
    <w:p w14:paraId="4D3F731D" w14:textId="4CE1136E" w:rsidR="007F482F" w:rsidRPr="001026F2" w:rsidRDefault="007F482F" w:rsidP="00E45992">
      <w:pPr>
        <w:pStyle w:val="ListParagraph"/>
        <w:widowControl w:val="0"/>
        <w:numPr>
          <w:ilvl w:val="0"/>
          <w:numId w:val="13"/>
        </w:numPr>
        <w:rPr>
          <w:rFonts w:asciiTheme="majorHAnsi" w:hAnsiTheme="majorHAnsi" w:cstheme="majorHAnsi"/>
        </w:rPr>
      </w:pPr>
      <w:r w:rsidRPr="001026F2">
        <w:rPr>
          <w:rFonts w:asciiTheme="majorHAnsi" w:hAnsiTheme="majorHAnsi" w:cstheme="majorHAnsi"/>
          <w:lang w:val="en-IN"/>
        </w:rPr>
        <w:t>Develop</w:t>
      </w:r>
      <w:r w:rsidR="00306538">
        <w:rPr>
          <w:rFonts w:asciiTheme="majorHAnsi" w:hAnsiTheme="majorHAnsi" w:cstheme="majorHAnsi"/>
          <w:lang w:val="en-IN"/>
        </w:rPr>
        <w:t>ed</w:t>
      </w:r>
      <w:r w:rsidRPr="001026F2">
        <w:rPr>
          <w:rFonts w:asciiTheme="majorHAnsi" w:hAnsiTheme="majorHAnsi" w:cstheme="majorHAnsi"/>
          <w:lang w:val="en-IN"/>
        </w:rPr>
        <w:t xml:space="preserve"> </w:t>
      </w:r>
      <w:r w:rsidR="00306538">
        <w:rPr>
          <w:rFonts w:asciiTheme="majorHAnsi" w:hAnsiTheme="majorHAnsi" w:cstheme="majorHAnsi"/>
          <w:lang w:val="en-IN"/>
        </w:rPr>
        <w:t>i</w:t>
      </w:r>
      <w:r w:rsidRPr="001026F2">
        <w:rPr>
          <w:rFonts w:asciiTheme="majorHAnsi" w:hAnsiTheme="majorHAnsi" w:cstheme="majorHAnsi"/>
          <w:lang w:val="en-IN"/>
        </w:rPr>
        <w:t xml:space="preserve">ntegration tool using PLSQL by creating packages, stored procedures, functions, triggers etc. </w:t>
      </w:r>
    </w:p>
    <w:p w14:paraId="3D723DDB" w14:textId="77777777" w:rsidR="007F482F" w:rsidRPr="001026F2" w:rsidRDefault="007F482F" w:rsidP="00E45992">
      <w:pPr>
        <w:pStyle w:val="ListParagraph"/>
        <w:widowControl w:val="0"/>
        <w:numPr>
          <w:ilvl w:val="0"/>
          <w:numId w:val="13"/>
        </w:numPr>
        <w:suppressAutoHyphens w:val="0"/>
        <w:autoSpaceDE w:val="0"/>
        <w:autoSpaceDN w:val="0"/>
        <w:adjustRightInd w:val="0"/>
        <w:rPr>
          <w:rFonts w:asciiTheme="majorHAnsi" w:hAnsiTheme="majorHAnsi" w:cstheme="majorHAnsi"/>
        </w:rPr>
      </w:pPr>
      <w:r w:rsidRPr="001026F2">
        <w:rPr>
          <w:rFonts w:asciiTheme="majorHAnsi" w:hAnsiTheme="majorHAnsi" w:cstheme="majorHAnsi"/>
        </w:rPr>
        <w:t xml:space="preserve">Automated various process for faster &amp; robust ingestion process. </w:t>
      </w:r>
    </w:p>
    <w:p w14:paraId="62BBCBEE" w14:textId="77777777" w:rsidR="007F482F" w:rsidRPr="001026F2" w:rsidRDefault="007F482F" w:rsidP="00E45992">
      <w:pPr>
        <w:pStyle w:val="ListParagraph"/>
        <w:widowControl w:val="0"/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asciiTheme="majorHAnsi" w:hAnsiTheme="majorHAnsi" w:cstheme="majorHAnsi"/>
        </w:rPr>
      </w:pPr>
      <w:r w:rsidRPr="001026F2">
        <w:rPr>
          <w:rFonts w:asciiTheme="majorHAnsi" w:hAnsiTheme="majorHAnsi" w:cstheme="majorHAnsi"/>
        </w:rPr>
        <w:t>Automated kindle content quality checks for newly uploaded eBooks</w:t>
      </w:r>
    </w:p>
    <w:p w14:paraId="598B4D57" w14:textId="77777777" w:rsidR="007F482F" w:rsidRPr="001026F2" w:rsidRDefault="007F482F" w:rsidP="00E45992">
      <w:pPr>
        <w:pStyle w:val="ListParagraph"/>
        <w:widowControl w:val="0"/>
        <w:numPr>
          <w:ilvl w:val="1"/>
          <w:numId w:val="13"/>
        </w:numPr>
        <w:suppressAutoHyphens w:val="0"/>
        <w:autoSpaceDE w:val="0"/>
        <w:autoSpaceDN w:val="0"/>
        <w:adjustRightInd w:val="0"/>
        <w:rPr>
          <w:rFonts w:asciiTheme="majorHAnsi" w:hAnsiTheme="majorHAnsi" w:cstheme="majorHAnsi"/>
        </w:rPr>
      </w:pPr>
      <w:r w:rsidRPr="001026F2">
        <w:rPr>
          <w:rFonts w:asciiTheme="majorHAnsi" w:hAnsiTheme="majorHAnsi" w:cstheme="majorHAnsi"/>
        </w:rPr>
        <w:t xml:space="preserve">Automated ticket resolution mechanism etc. </w:t>
      </w:r>
    </w:p>
    <w:p w14:paraId="7D9FA369" w14:textId="676C30CB" w:rsidR="0008091E" w:rsidRDefault="0008091E" w:rsidP="00E45992">
      <w:pPr>
        <w:suppressAutoHyphens w:val="0"/>
        <w:rPr>
          <w:rFonts w:asciiTheme="majorHAnsi" w:hAnsiTheme="majorHAnsi" w:cstheme="majorHAnsi"/>
          <w:color w:val="333333"/>
          <w:shd w:val="clear" w:color="auto" w:fill="FFFFFF"/>
        </w:rPr>
      </w:pPr>
      <w:r>
        <w:rPr>
          <w:rFonts w:asciiTheme="majorHAnsi" w:hAnsiTheme="majorHAnsi" w:cstheme="majorHAnsi"/>
          <w:color w:val="333333"/>
          <w:shd w:val="clear" w:color="auto" w:fill="FFFFFF"/>
        </w:rPr>
        <w:br w:type="page"/>
      </w:r>
    </w:p>
    <w:p w14:paraId="3C98BE6D" w14:textId="77777777" w:rsidR="008C2CE3" w:rsidRPr="00260EB0" w:rsidRDefault="008C2CE3" w:rsidP="00E45992">
      <w:pPr>
        <w:rPr>
          <w:rFonts w:asciiTheme="majorHAnsi" w:hAnsiTheme="majorHAnsi" w:cstheme="majorHAnsi"/>
          <w:color w:val="333333"/>
          <w:shd w:val="clear" w:color="auto" w:fill="FFFFFF"/>
        </w:rPr>
      </w:pPr>
    </w:p>
    <w:p w14:paraId="704CE58F" w14:textId="6AC55121" w:rsidR="008C2CE3" w:rsidRPr="00260EB0" w:rsidRDefault="008C2CE3" w:rsidP="00E45992">
      <w:pPr>
        <w:shd w:val="clear" w:color="auto" w:fill="E0E0E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COMPANY: TCS</w:t>
      </w:r>
    </w:p>
    <w:p w14:paraId="510F86E0" w14:textId="77777777" w:rsidR="008C2CE3" w:rsidRDefault="008C2CE3" w:rsidP="00E45992">
      <w:pPr>
        <w:pStyle w:val="Heading2"/>
        <w:spacing w:before="0" w:after="0"/>
        <w:rPr>
          <w:rFonts w:asciiTheme="majorHAnsi" w:hAnsiTheme="majorHAnsi" w:cstheme="majorHAnsi"/>
          <w:i w:val="0"/>
          <w:iCs w:val="0"/>
          <w:sz w:val="24"/>
          <w:szCs w:val="24"/>
        </w:rPr>
      </w:pPr>
    </w:p>
    <w:p w14:paraId="6A4BB727" w14:textId="35A18261" w:rsidR="00260EB0" w:rsidRPr="00784F58" w:rsidRDefault="00260EB0" w:rsidP="00FF511E">
      <w:pPr>
        <w:pStyle w:val="Heading2"/>
        <w:spacing w:before="0" w:after="0"/>
        <w:rPr>
          <w:rFonts w:asciiTheme="majorHAnsi" w:hAnsiTheme="majorHAnsi" w:cstheme="majorHAnsi"/>
          <w:i w:val="0"/>
          <w:iCs w:val="0"/>
          <w:sz w:val="24"/>
          <w:szCs w:val="24"/>
        </w:rPr>
      </w:pPr>
      <w:r w:rsidRPr="00784F58">
        <w:rPr>
          <w:rFonts w:asciiTheme="majorHAnsi" w:hAnsiTheme="majorHAnsi" w:cstheme="majorHAnsi"/>
          <w:i w:val="0"/>
          <w:iCs w:val="0"/>
          <w:sz w:val="24"/>
          <w:szCs w:val="24"/>
        </w:rPr>
        <w:t>Mar-2014-Mar-2018</w:t>
      </w:r>
      <w:r w:rsidR="00784F58" w:rsidRPr="00784F58">
        <w:rPr>
          <w:rFonts w:asciiTheme="majorHAnsi" w:hAnsiTheme="majorHAnsi" w:cstheme="majorHAnsi"/>
          <w:sz w:val="24"/>
          <w:szCs w:val="24"/>
        </w:rPr>
        <w:t xml:space="preserve"> / </w:t>
      </w:r>
      <w:r w:rsidR="001026F2" w:rsidRPr="00784F58">
        <w:rPr>
          <w:rFonts w:asciiTheme="majorHAnsi" w:hAnsiTheme="majorHAnsi" w:cstheme="majorHAnsi"/>
          <w:i w:val="0"/>
          <w:iCs w:val="0"/>
          <w:sz w:val="24"/>
          <w:szCs w:val="24"/>
        </w:rPr>
        <w:t>PROJECT:</w:t>
      </w:r>
      <w:r w:rsidRPr="00784F58">
        <w:rPr>
          <w:rFonts w:asciiTheme="majorHAnsi" w:hAnsiTheme="majorHAnsi" w:cstheme="majorHAnsi"/>
          <w:i w:val="0"/>
          <w:iCs w:val="0"/>
          <w:sz w:val="24"/>
          <w:szCs w:val="24"/>
        </w:rPr>
        <w:t xml:space="preserve"> M</w:t>
      </w:r>
      <w:r w:rsidR="001026F2" w:rsidRPr="00784F58">
        <w:rPr>
          <w:rFonts w:asciiTheme="majorHAnsi" w:hAnsiTheme="majorHAnsi" w:cstheme="majorHAnsi"/>
          <w:i w:val="0"/>
          <w:iCs w:val="0"/>
          <w:sz w:val="24"/>
          <w:szCs w:val="24"/>
        </w:rPr>
        <w:t xml:space="preserve">SQE </w:t>
      </w:r>
      <w:r w:rsidRPr="00784F58">
        <w:rPr>
          <w:rFonts w:asciiTheme="majorHAnsi" w:hAnsiTheme="majorHAnsi" w:cstheme="majorHAnsi"/>
          <w:i w:val="0"/>
          <w:iCs w:val="0"/>
          <w:sz w:val="24"/>
          <w:szCs w:val="24"/>
        </w:rPr>
        <w:t>-</w:t>
      </w:r>
      <w:r w:rsidR="001026F2" w:rsidRPr="00784F58">
        <w:rPr>
          <w:rFonts w:asciiTheme="majorHAnsi" w:hAnsiTheme="majorHAnsi" w:cstheme="majorHAnsi"/>
          <w:i w:val="0"/>
          <w:iCs w:val="0"/>
          <w:sz w:val="24"/>
          <w:szCs w:val="24"/>
        </w:rPr>
        <w:t xml:space="preserve"> O</w:t>
      </w:r>
      <w:r w:rsidRPr="00784F58">
        <w:rPr>
          <w:rFonts w:asciiTheme="majorHAnsi" w:hAnsiTheme="majorHAnsi" w:cstheme="majorHAnsi"/>
          <w:i w:val="0"/>
          <w:iCs w:val="0"/>
          <w:sz w:val="24"/>
          <w:szCs w:val="24"/>
        </w:rPr>
        <w:t>perations offshore</w:t>
      </w:r>
    </w:p>
    <w:p w14:paraId="30EEA5AA" w14:textId="77777777" w:rsidR="001026F2" w:rsidRPr="001026F2" w:rsidRDefault="001026F2" w:rsidP="00E45992">
      <w:pPr>
        <w:rPr>
          <w:lang w:val="en-US"/>
        </w:rPr>
      </w:pPr>
    </w:p>
    <w:p w14:paraId="70782A3B" w14:textId="77777777" w:rsidR="00784F58" w:rsidRDefault="00784F58" w:rsidP="00784F58">
      <w:pPr>
        <w:pStyle w:val="ECVOrganisationDetails"/>
        <w:spacing w:before="0" w:after="0" w:line="240" w:lineRule="auto"/>
        <w:rPr>
          <w:rFonts w:asciiTheme="majorHAnsi" w:hAnsiTheme="majorHAnsi" w:cstheme="majorHAnsi"/>
          <w:b/>
          <w:color w:val="auto"/>
          <w:sz w:val="24"/>
          <w:szCs w:val="24"/>
        </w:rPr>
      </w:pPr>
      <w:r w:rsidRPr="00260EB0">
        <w:rPr>
          <w:rFonts w:asciiTheme="majorHAnsi" w:hAnsiTheme="majorHAnsi" w:cstheme="majorHAnsi"/>
          <w:bCs/>
          <w:sz w:val="24"/>
          <w:szCs w:val="24"/>
        </w:rPr>
        <w:t>This project provides technical assistance to the testing teams of Morgan Stanley. We as a team provides real time solution to all the issues and outages faces by various testing teams operating across the globe in real time.</w:t>
      </w:r>
      <w:r w:rsidRPr="00260EB0">
        <w:rPr>
          <w:rFonts w:asciiTheme="majorHAnsi" w:hAnsiTheme="majorHAnsi" w:cstheme="majorHAnsi"/>
          <w:b/>
          <w:color w:val="auto"/>
          <w:sz w:val="24"/>
          <w:szCs w:val="24"/>
        </w:rPr>
        <w:t xml:space="preserve"> </w:t>
      </w:r>
    </w:p>
    <w:p w14:paraId="4CF90BC6" w14:textId="77777777" w:rsidR="00784F58" w:rsidRDefault="00784F58" w:rsidP="00784F58">
      <w:pPr>
        <w:pStyle w:val="ECVOrganisationDetails"/>
        <w:spacing w:before="0" w:after="0" w:line="240" w:lineRule="auto"/>
        <w:rPr>
          <w:rFonts w:asciiTheme="majorHAnsi" w:hAnsiTheme="majorHAnsi" w:cstheme="majorHAnsi"/>
          <w:b/>
          <w:color w:val="auto"/>
          <w:sz w:val="24"/>
          <w:szCs w:val="24"/>
        </w:rPr>
      </w:pPr>
    </w:p>
    <w:p w14:paraId="75BE3B8A" w14:textId="07995071" w:rsidR="00260EB0" w:rsidRDefault="00260EB0" w:rsidP="00E45992">
      <w:pPr>
        <w:pStyle w:val="ECVOrganisationDetails"/>
        <w:spacing w:before="0" w:after="0" w:line="240" w:lineRule="auto"/>
        <w:rPr>
          <w:rFonts w:asciiTheme="majorHAnsi" w:eastAsia="Times New Roman" w:hAnsiTheme="majorHAnsi" w:cstheme="majorHAnsi"/>
          <w:b/>
          <w:bCs/>
          <w:color w:val="auto"/>
          <w:spacing w:val="0"/>
          <w:kern w:val="0"/>
          <w:sz w:val="24"/>
          <w:szCs w:val="24"/>
          <w:lang w:val="en-US" w:bidi="ar-SA"/>
        </w:rPr>
      </w:pPr>
      <w:r w:rsidRPr="001026F2">
        <w:rPr>
          <w:rFonts w:asciiTheme="majorHAnsi" w:eastAsia="Times New Roman" w:hAnsiTheme="majorHAnsi" w:cstheme="majorHAnsi"/>
          <w:b/>
          <w:bCs/>
          <w:color w:val="auto"/>
          <w:spacing w:val="0"/>
          <w:kern w:val="0"/>
          <w:sz w:val="24"/>
          <w:szCs w:val="24"/>
          <w:lang w:val="en-US" w:bidi="ar-SA"/>
        </w:rPr>
        <w:t>Role: L3 Support / Developer</w:t>
      </w:r>
    </w:p>
    <w:p w14:paraId="1FAFA27F" w14:textId="77777777" w:rsidR="00F71014" w:rsidRPr="001026F2" w:rsidRDefault="00F71014" w:rsidP="00E45992">
      <w:pPr>
        <w:pStyle w:val="ECVOrganisationDetails"/>
        <w:spacing w:before="0" w:after="0" w:line="240" w:lineRule="auto"/>
        <w:rPr>
          <w:rFonts w:asciiTheme="majorHAnsi" w:eastAsia="Times New Roman" w:hAnsiTheme="majorHAnsi" w:cstheme="majorHAnsi"/>
          <w:b/>
          <w:bCs/>
          <w:color w:val="auto"/>
          <w:spacing w:val="0"/>
          <w:kern w:val="0"/>
          <w:sz w:val="24"/>
          <w:szCs w:val="24"/>
          <w:lang w:val="en-US" w:bidi="ar-SA"/>
        </w:rPr>
      </w:pPr>
    </w:p>
    <w:p w14:paraId="17CFD562" w14:textId="216A380E" w:rsidR="00260EB0" w:rsidRPr="00260EB0" w:rsidRDefault="00260EB0" w:rsidP="00E45992">
      <w:pPr>
        <w:widowControl w:val="0"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rFonts w:asciiTheme="majorHAnsi" w:hAnsiTheme="majorHAnsi" w:cstheme="majorHAnsi"/>
        </w:rPr>
      </w:pPr>
      <w:r w:rsidRPr="00260EB0">
        <w:rPr>
          <w:rFonts w:asciiTheme="majorHAnsi" w:hAnsiTheme="majorHAnsi" w:cstheme="majorHAnsi"/>
        </w:rPr>
        <w:t xml:space="preserve">Developed multiple tools for effective and easier </w:t>
      </w:r>
      <w:r w:rsidR="00306538" w:rsidRPr="00260EB0">
        <w:rPr>
          <w:rFonts w:asciiTheme="majorHAnsi" w:hAnsiTheme="majorHAnsi" w:cstheme="majorHAnsi"/>
        </w:rPr>
        <w:t>housekeeping.</w:t>
      </w:r>
    </w:p>
    <w:p w14:paraId="1B39D10B" w14:textId="7F02E772" w:rsidR="00260EB0" w:rsidRPr="00260EB0" w:rsidRDefault="00260EB0" w:rsidP="00E45992">
      <w:pPr>
        <w:widowControl w:val="0"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rFonts w:asciiTheme="majorHAnsi" w:hAnsiTheme="majorHAnsi" w:cstheme="majorHAnsi"/>
        </w:rPr>
      </w:pPr>
      <w:r w:rsidRPr="00260EB0">
        <w:rPr>
          <w:rFonts w:asciiTheme="majorHAnsi" w:hAnsiTheme="majorHAnsi" w:cstheme="majorHAnsi"/>
        </w:rPr>
        <w:t xml:space="preserve">Developed framework to provide better L3 technical support for testing </w:t>
      </w:r>
      <w:r w:rsidR="00306538">
        <w:rPr>
          <w:rFonts w:asciiTheme="majorHAnsi" w:hAnsiTheme="majorHAnsi" w:cstheme="majorHAnsi"/>
        </w:rPr>
        <w:t>tools.</w:t>
      </w:r>
    </w:p>
    <w:p w14:paraId="778D47B5" w14:textId="0204D921" w:rsidR="00306538" w:rsidRPr="00260EB0" w:rsidRDefault="00306538" w:rsidP="00306538">
      <w:pPr>
        <w:widowControl w:val="0"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rFonts w:asciiTheme="majorHAnsi" w:hAnsiTheme="majorHAnsi" w:cstheme="majorHAnsi"/>
        </w:rPr>
      </w:pPr>
      <w:r w:rsidRPr="00260EB0">
        <w:rPr>
          <w:rFonts w:asciiTheme="majorHAnsi" w:hAnsiTheme="majorHAnsi" w:cstheme="majorHAnsi"/>
        </w:rPr>
        <w:t>Developed time sheet management portal from scratch</w:t>
      </w:r>
      <w:r>
        <w:rPr>
          <w:rFonts w:asciiTheme="majorHAnsi" w:hAnsiTheme="majorHAnsi" w:cstheme="majorHAnsi"/>
        </w:rPr>
        <w:t>.</w:t>
      </w:r>
    </w:p>
    <w:p w14:paraId="14154E91" w14:textId="4B98E077" w:rsidR="00260EB0" w:rsidRPr="00260EB0" w:rsidRDefault="00306538" w:rsidP="00E45992">
      <w:pPr>
        <w:widowControl w:val="0"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</w:t>
      </w:r>
      <w:r w:rsidR="00260EB0" w:rsidRPr="00260EB0">
        <w:rPr>
          <w:rFonts w:asciiTheme="majorHAnsi" w:hAnsiTheme="majorHAnsi" w:cstheme="majorHAnsi"/>
        </w:rPr>
        <w:t xml:space="preserve">orking on support tickets and </w:t>
      </w:r>
      <w:r>
        <w:rPr>
          <w:rFonts w:asciiTheme="majorHAnsi" w:hAnsiTheme="majorHAnsi" w:cstheme="majorHAnsi"/>
        </w:rPr>
        <w:t xml:space="preserve">provided </w:t>
      </w:r>
      <w:r w:rsidR="00260EB0" w:rsidRPr="00260EB0">
        <w:rPr>
          <w:rFonts w:asciiTheme="majorHAnsi" w:hAnsiTheme="majorHAnsi" w:cstheme="majorHAnsi"/>
        </w:rPr>
        <w:t>resolution as per agreed SLAs</w:t>
      </w:r>
      <w:r>
        <w:rPr>
          <w:rFonts w:asciiTheme="majorHAnsi" w:hAnsiTheme="majorHAnsi" w:cstheme="majorHAnsi"/>
        </w:rPr>
        <w:t>.</w:t>
      </w:r>
      <w:r w:rsidR="00260EB0" w:rsidRPr="00260EB0">
        <w:rPr>
          <w:rFonts w:asciiTheme="majorHAnsi" w:hAnsiTheme="majorHAnsi" w:cstheme="majorHAnsi"/>
        </w:rPr>
        <w:t xml:space="preserve"> </w:t>
      </w:r>
    </w:p>
    <w:p w14:paraId="433A49BF" w14:textId="42E80A93" w:rsidR="00260EB0" w:rsidRPr="0076664C" w:rsidRDefault="00260EB0" w:rsidP="00E45992">
      <w:pPr>
        <w:widowControl w:val="0"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rFonts w:asciiTheme="majorHAnsi" w:hAnsiTheme="majorHAnsi" w:cstheme="majorHAnsi"/>
        </w:rPr>
      </w:pPr>
      <w:r w:rsidRPr="0076664C">
        <w:rPr>
          <w:rFonts w:asciiTheme="majorHAnsi" w:hAnsiTheme="majorHAnsi" w:cstheme="majorHAnsi"/>
        </w:rPr>
        <w:t>Awarded TCS Gems for contribution during critical production issues</w:t>
      </w:r>
      <w:r w:rsidR="00306538">
        <w:rPr>
          <w:rFonts w:asciiTheme="majorHAnsi" w:hAnsiTheme="majorHAnsi" w:cstheme="majorHAnsi"/>
        </w:rPr>
        <w:t>.</w:t>
      </w:r>
    </w:p>
    <w:p w14:paraId="3FB7A1C3" w14:textId="77777777" w:rsidR="00260EB0" w:rsidRPr="00260EB0" w:rsidRDefault="00260EB0" w:rsidP="00E45992">
      <w:pPr>
        <w:ind w:left="720"/>
        <w:rPr>
          <w:rFonts w:asciiTheme="majorHAnsi" w:hAnsiTheme="majorHAnsi" w:cstheme="majorHAnsi"/>
        </w:rPr>
      </w:pPr>
    </w:p>
    <w:p w14:paraId="47615D41" w14:textId="77777777" w:rsidR="00541322" w:rsidRPr="00260EB0" w:rsidRDefault="00541322" w:rsidP="00E45992">
      <w:pPr>
        <w:shd w:val="clear" w:color="auto" w:fill="E0E0E0"/>
        <w:rPr>
          <w:rFonts w:asciiTheme="majorHAnsi" w:hAnsiTheme="majorHAnsi" w:cstheme="majorHAnsi"/>
        </w:rPr>
      </w:pPr>
      <w:r w:rsidRPr="00260EB0">
        <w:rPr>
          <w:rFonts w:asciiTheme="majorHAnsi" w:hAnsiTheme="majorHAnsi" w:cstheme="majorHAnsi"/>
          <w:b/>
        </w:rPr>
        <w:t>Education</w:t>
      </w:r>
    </w:p>
    <w:p w14:paraId="3A7DECE8" w14:textId="77777777" w:rsidR="00F71014" w:rsidRDefault="00F71014" w:rsidP="00E45992">
      <w:pPr>
        <w:pStyle w:val="ListParagraph"/>
        <w:ind w:left="288"/>
        <w:rPr>
          <w:rFonts w:asciiTheme="majorHAnsi" w:hAnsiTheme="majorHAnsi" w:cstheme="majorHAnsi"/>
        </w:rPr>
      </w:pPr>
    </w:p>
    <w:p w14:paraId="1CCA6C69" w14:textId="2586ABEA" w:rsidR="00541322" w:rsidRPr="00260EB0" w:rsidRDefault="00541322" w:rsidP="00E45992">
      <w:pPr>
        <w:pStyle w:val="ListParagraph"/>
        <w:numPr>
          <w:ilvl w:val="0"/>
          <w:numId w:val="3"/>
        </w:numPr>
        <w:tabs>
          <w:tab w:val="clear" w:pos="1008"/>
          <w:tab w:val="num" w:pos="288"/>
        </w:tabs>
        <w:ind w:left="288"/>
        <w:rPr>
          <w:rFonts w:asciiTheme="majorHAnsi" w:hAnsiTheme="majorHAnsi" w:cstheme="majorHAnsi"/>
        </w:rPr>
      </w:pPr>
      <w:r w:rsidRPr="00260EB0">
        <w:rPr>
          <w:rFonts w:asciiTheme="majorHAnsi" w:hAnsiTheme="majorHAnsi" w:cstheme="majorHAnsi"/>
        </w:rPr>
        <w:t>B</w:t>
      </w:r>
      <w:r w:rsidR="008C2CE3">
        <w:rPr>
          <w:rFonts w:asciiTheme="majorHAnsi" w:hAnsiTheme="majorHAnsi" w:cstheme="majorHAnsi"/>
        </w:rPr>
        <w:t xml:space="preserve">achelor in </w:t>
      </w:r>
      <w:r w:rsidRPr="00260EB0">
        <w:rPr>
          <w:rFonts w:asciiTheme="majorHAnsi" w:hAnsiTheme="majorHAnsi" w:cstheme="majorHAnsi"/>
        </w:rPr>
        <w:t xml:space="preserve">Tech, </w:t>
      </w:r>
      <w:r w:rsidR="008C2CE3">
        <w:rPr>
          <w:rFonts w:asciiTheme="majorHAnsi" w:hAnsiTheme="majorHAnsi" w:cstheme="majorHAnsi"/>
        </w:rPr>
        <w:t>ITER, BPUT,</w:t>
      </w:r>
      <w:r w:rsidRPr="00260EB0">
        <w:rPr>
          <w:rFonts w:asciiTheme="majorHAnsi" w:hAnsiTheme="majorHAnsi" w:cstheme="majorHAnsi"/>
        </w:rPr>
        <w:t xml:space="preserve"> </w:t>
      </w:r>
      <w:r w:rsidR="008C2CE3">
        <w:rPr>
          <w:rFonts w:asciiTheme="majorHAnsi" w:hAnsiTheme="majorHAnsi" w:cstheme="majorHAnsi"/>
        </w:rPr>
        <w:t>Bhubaneswar</w:t>
      </w:r>
      <w:r w:rsidR="00F71014">
        <w:rPr>
          <w:rFonts w:asciiTheme="majorHAnsi" w:hAnsiTheme="majorHAnsi" w:cstheme="majorHAnsi"/>
        </w:rPr>
        <w:t>, Odisha</w:t>
      </w:r>
    </w:p>
    <w:p w14:paraId="1CADBD02" w14:textId="10EC7EBF" w:rsidR="00541322" w:rsidRPr="00260EB0" w:rsidRDefault="00541322" w:rsidP="00E45992">
      <w:pPr>
        <w:pStyle w:val="ListParagraph"/>
        <w:numPr>
          <w:ilvl w:val="0"/>
          <w:numId w:val="3"/>
        </w:numPr>
        <w:tabs>
          <w:tab w:val="clear" w:pos="1008"/>
          <w:tab w:val="num" w:pos="288"/>
        </w:tabs>
        <w:ind w:left="288"/>
        <w:rPr>
          <w:rFonts w:asciiTheme="majorHAnsi" w:hAnsiTheme="majorHAnsi" w:cstheme="majorHAnsi"/>
        </w:rPr>
      </w:pPr>
      <w:r w:rsidRPr="00260EB0">
        <w:rPr>
          <w:rFonts w:asciiTheme="majorHAnsi" w:hAnsiTheme="majorHAnsi" w:cstheme="majorHAnsi"/>
        </w:rPr>
        <w:t>12</w:t>
      </w:r>
      <w:r w:rsidRPr="00260EB0">
        <w:rPr>
          <w:rFonts w:asciiTheme="majorHAnsi" w:hAnsiTheme="majorHAnsi" w:cstheme="majorHAnsi"/>
          <w:vertAlign w:val="superscript"/>
        </w:rPr>
        <w:t>th</w:t>
      </w:r>
      <w:r w:rsidR="00F71014">
        <w:rPr>
          <w:rFonts w:asciiTheme="majorHAnsi" w:hAnsiTheme="majorHAnsi" w:cstheme="majorHAnsi"/>
        </w:rPr>
        <w:t xml:space="preserve">, </w:t>
      </w:r>
      <w:r w:rsidR="008C2CE3">
        <w:rPr>
          <w:rFonts w:asciiTheme="majorHAnsi" w:hAnsiTheme="majorHAnsi" w:cstheme="majorHAnsi"/>
        </w:rPr>
        <w:t>College of Basic Science, Bhubaneswar</w:t>
      </w:r>
      <w:r w:rsidR="00F71014">
        <w:rPr>
          <w:rFonts w:asciiTheme="majorHAnsi" w:hAnsiTheme="majorHAnsi" w:cstheme="majorHAnsi"/>
        </w:rPr>
        <w:t>, Odisha</w:t>
      </w:r>
    </w:p>
    <w:p w14:paraId="5038A66E" w14:textId="10CD0D5F" w:rsidR="00541322" w:rsidRDefault="00541322" w:rsidP="00E45992">
      <w:pPr>
        <w:pStyle w:val="ListParagraph"/>
        <w:numPr>
          <w:ilvl w:val="0"/>
          <w:numId w:val="3"/>
        </w:numPr>
        <w:tabs>
          <w:tab w:val="clear" w:pos="1008"/>
          <w:tab w:val="num" w:pos="288"/>
        </w:tabs>
        <w:ind w:left="288"/>
        <w:rPr>
          <w:rFonts w:asciiTheme="majorHAnsi" w:hAnsiTheme="majorHAnsi" w:cstheme="majorHAnsi"/>
        </w:rPr>
      </w:pPr>
      <w:r w:rsidRPr="00260EB0">
        <w:rPr>
          <w:rFonts w:asciiTheme="majorHAnsi" w:hAnsiTheme="majorHAnsi" w:cstheme="majorHAnsi"/>
        </w:rPr>
        <w:t>10</w:t>
      </w:r>
      <w:r w:rsidRPr="00260EB0">
        <w:rPr>
          <w:rFonts w:asciiTheme="majorHAnsi" w:hAnsiTheme="majorHAnsi" w:cstheme="majorHAnsi"/>
          <w:vertAlign w:val="superscript"/>
        </w:rPr>
        <w:t>th</w:t>
      </w:r>
      <w:r w:rsidRPr="00260EB0">
        <w:rPr>
          <w:rFonts w:asciiTheme="majorHAnsi" w:hAnsiTheme="majorHAnsi" w:cstheme="majorHAnsi"/>
        </w:rPr>
        <w:t xml:space="preserve">, </w:t>
      </w:r>
      <w:r w:rsidR="008C2CE3">
        <w:rPr>
          <w:rFonts w:asciiTheme="majorHAnsi" w:hAnsiTheme="majorHAnsi" w:cstheme="majorHAnsi"/>
        </w:rPr>
        <w:t>Nirmala Convent School</w:t>
      </w:r>
      <w:r w:rsidR="00F71014">
        <w:rPr>
          <w:rFonts w:asciiTheme="majorHAnsi" w:hAnsiTheme="majorHAnsi" w:cstheme="majorHAnsi"/>
        </w:rPr>
        <w:t xml:space="preserve">, </w:t>
      </w:r>
      <w:proofErr w:type="spellStart"/>
      <w:r w:rsidR="00F71014">
        <w:rPr>
          <w:rFonts w:asciiTheme="majorHAnsi" w:hAnsiTheme="majorHAnsi" w:cstheme="majorHAnsi"/>
        </w:rPr>
        <w:t>Keonjhar</w:t>
      </w:r>
      <w:proofErr w:type="spellEnd"/>
      <w:r w:rsidR="00F71014">
        <w:rPr>
          <w:rFonts w:asciiTheme="majorHAnsi" w:hAnsiTheme="majorHAnsi" w:cstheme="majorHAnsi"/>
        </w:rPr>
        <w:t>, Odisha</w:t>
      </w:r>
    </w:p>
    <w:p w14:paraId="78DB7CBF" w14:textId="77777777" w:rsidR="00541322" w:rsidRPr="00260EB0" w:rsidRDefault="00541322" w:rsidP="00E45992">
      <w:pPr>
        <w:ind w:left="288"/>
        <w:rPr>
          <w:rFonts w:asciiTheme="majorHAnsi" w:hAnsiTheme="majorHAnsi" w:cstheme="majorHAnsi"/>
          <w:b/>
        </w:rPr>
      </w:pPr>
    </w:p>
    <w:p w14:paraId="174D921E" w14:textId="77777777" w:rsidR="00541322" w:rsidRPr="00260EB0" w:rsidRDefault="00541322" w:rsidP="00E45992">
      <w:pPr>
        <w:shd w:val="clear" w:color="auto" w:fill="D9D9D9"/>
        <w:rPr>
          <w:rFonts w:asciiTheme="majorHAnsi" w:hAnsiTheme="majorHAnsi" w:cstheme="majorHAnsi"/>
        </w:rPr>
      </w:pPr>
      <w:r w:rsidRPr="00260EB0">
        <w:rPr>
          <w:rFonts w:asciiTheme="majorHAnsi" w:hAnsiTheme="majorHAnsi" w:cstheme="majorHAnsi"/>
          <w:b/>
        </w:rPr>
        <w:t>Achievements</w:t>
      </w:r>
    </w:p>
    <w:p w14:paraId="0439F0F5" w14:textId="77777777" w:rsidR="00F71014" w:rsidRDefault="00F71014" w:rsidP="00E45992">
      <w:pPr>
        <w:ind w:left="288"/>
        <w:rPr>
          <w:rFonts w:asciiTheme="majorHAnsi" w:hAnsiTheme="majorHAnsi" w:cstheme="majorHAnsi"/>
        </w:rPr>
      </w:pPr>
    </w:p>
    <w:p w14:paraId="7CA5FE79" w14:textId="0BF6557A" w:rsidR="00541322" w:rsidRPr="00260EB0" w:rsidRDefault="00541322" w:rsidP="00E45992">
      <w:pPr>
        <w:numPr>
          <w:ilvl w:val="0"/>
          <w:numId w:val="3"/>
        </w:numPr>
        <w:tabs>
          <w:tab w:val="clear" w:pos="1008"/>
          <w:tab w:val="num" w:pos="288"/>
        </w:tabs>
        <w:ind w:left="288"/>
        <w:rPr>
          <w:rFonts w:asciiTheme="majorHAnsi" w:hAnsiTheme="majorHAnsi" w:cstheme="majorHAnsi"/>
        </w:rPr>
      </w:pPr>
      <w:r w:rsidRPr="00260EB0">
        <w:rPr>
          <w:rFonts w:asciiTheme="majorHAnsi" w:hAnsiTheme="majorHAnsi" w:cstheme="majorHAnsi"/>
        </w:rPr>
        <w:t xml:space="preserve">Trained newly recruited freshers on </w:t>
      </w:r>
      <w:r w:rsidR="007C301A" w:rsidRPr="00260EB0">
        <w:rPr>
          <w:rFonts w:asciiTheme="majorHAnsi" w:hAnsiTheme="majorHAnsi" w:cstheme="majorHAnsi"/>
        </w:rPr>
        <w:t>Python</w:t>
      </w:r>
      <w:r w:rsidRPr="00260EB0">
        <w:rPr>
          <w:rFonts w:asciiTheme="majorHAnsi" w:hAnsiTheme="majorHAnsi" w:cstheme="majorHAnsi"/>
        </w:rPr>
        <w:t xml:space="preserve">. </w:t>
      </w:r>
    </w:p>
    <w:p w14:paraId="07207281" w14:textId="77777777" w:rsidR="00541322" w:rsidRPr="00260EB0" w:rsidRDefault="00541322" w:rsidP="00E45992">
      <w:pPr>
        <w:numPr>
          <w:ilvl w:val="0"/>
          <w:numId w:val="3"/>
        </w:numPr>
        <w:tabs>
          <w:tab w:val="clear" w:pos="1008"/>
          <w:tab w:val="num" w:pos="288"/>
        </w:tabs>
        <w:ind w:left="288"/>
        <w:rPr>
          <w:rFonts w:asciiTheme="majorHAnsi" w:hAnsiTheme="majorHAnsi" w:cstheme="majorHAnsi"/>
        </w:rPr>
      </w:pPr>
      <w:r w:rsidRPr="00260EB0">
        <w:rPr>
          <w:rFonts w:asciiTheme="majorHAnsi" w:hAnsiTheme="majorHAnsi" w:cstheme="majorHAnsi"/>
        </w:rPr>
        <w:t>Part of organizations technical interview panel.</w:t>
      </w:r>
    </w:p>
    <w:p w14:paraId="02D56CCC" w14:textId="4801227F" w:rsidR="00541322" w:rsidRPr="00260EB0" w:rsidRDefault="00541322" w:rsidP="00E45992">
      <w:pPr>
        <w:pStyle w:val="EuropassSectionDetails"/>
        <w:numPr>
          <w:ilvl w:val="0"/>
          <w:numId w:val="3"/>
        </w:numPr>
        <w:tabs>
          <w:tab w:val="clear" w:pos="1008"/>
          <w:tab w:val="num" w:pos="288"/>
        </w:tabs>
        <w:spacing w:before="0" w:after="0" w:line="240" w:lineRule="auto"/>
        <w:ind w:left="288"/>
        <w:rPr>
          <w:rFonts w:asciiTheme="majorHAnsi" w:hAnsiTheme="majorHAnsi" w:cstheme="majorHAnsi"/>
          <w:sz w:val="24"/>
        </w:rPr>
      </w:pPr>
      <w:r w:rsidRPr="00260EB0">
        <w:rPr>
          <w:rFonts w:asciiTheme="majorHAnsi" w:hAnsiTheme="majorHAnsi" w:cstheme="majorHAnsi"/>
          <w:color w:val="auto"/>
          <w:sz w:val="24"/>
        </w:rPr>
        <w:t>Awarded as a Star Performer</w:t>
      </w:r>
      <w:r w:rsidR="009429D5" w:rsidRPr="00260EB0">
        <w:rPr>
          <w:rFonts w:asciiTheme="majorHAnsi" w:hAnsiTheme="majorHAnsi" w:cstheme="majorHAnsi"/>
          <w:color w:val="auto"/>
          <w:sz w:val="24"/>
        </w:rPr>
        <w:t>,</w:t>
      </w:r>
      <w:r w:rsidRPr="00260EB0">
        <w:rPr>
          <w:rFonts w:asciiTheme="majorHAnsi" w:hAnsiTheme="majorHAnsi" w:cstheme="majorHAnsi"/>
          <w:color w:val="auto"/>
          <w:sz w:val="24"/>
        </w:rPr>
        <w:t xml:space="preserve"> </w:t>
      </w:r>
      <w:r w:rsidR="00EB7E46">
        <w:rPr>
          <w:rFonts w:asciiTheme="majorHAnsi" w:hAnsiTheme="majorHAnsi" w:cstheme="majorHAnsi"/>
          <w:color w:val="auto"/>
          <w:sz w:val="24"/>
        </w:rPr>
        <w:t>TCS Gems etc on multiple occasions</w:t>
      </w:r>
      <w:r w:rsidRPr="00260EB0">
        <w:rPr>
          <w:rFonts w:asciiTheme="majorHAnsi" w:hAnsiTheme="majorHAnsi" w:cstheme="majorHAnsi"/>
          <w:color w:val="auto"/>
          <w:sz w:val="24"/>
        </w:rPr>
        <w:t>.</w:t>
      </w:r>
    </w:p>
    <w:p w14:paraId="50BB8ED9" w14:textId="48A7BDE6" w:rsidR="00541322" w:rsidRPr="00260EB0" w:rsidRDefault="00541322" w:rsidP="00E45992">
      <w:pPr>
        <w:pStyle w:val="EuropassSectionDetails"/>
        <w:numPr>
          <w:ilvl w:val="0"/>
          <w:numId w:val="3"/>
        </w:numPr>
        <w:tabs>
          <w:tab w:val="clear" w:pos="1008"/>
          <w:tab w:val="num" w:pos="288"/>
        </w:tabs>
        <w:spacing w:before="0" w:after="0" w:line="240" w:lineRule="auto"/>
        <w:ind w:left="288"/>
        <w:rPr>
          <w:rFonts w:asciiTheme="majorHAnsi" w:hAnsiTheme="majorHAnsi" w:cstheme="majorHAnsi"/>
          <w:sz w:val="24"/>
        </w:rPr>
      </w:pPr>
      <w:r w:rsidRPr="00260EB0">
        <w:rPr>
          <w:rFonts w:asciiTheme="majorHAnsi" w:hAnsiTheme="majorHAnsi" w:cstheme="majorHAnsi"/>
          <w:color w:val="auto"/>
          <w:sz w:val="24"/>
        </w:rPr>
        <w:t xml:space="preserve">Active participation and represented </w:t>
      </w:r>
      <w:r w:rsidR="00D44167">
        <w:rPr>
          <w:rFonts w:asciiTheme="majorHAnsi" w:hAnsiTheme="majorHAnsi" w:cstheme="majorHAnsi"/>
          <w:color w:val="auto"/>
          <w:sz w:val="24"/>
        </w:rPr>
        <w:t>o</w:t>
      </w:r>
      <w:r w:rsidRPr="00260EB0">
        <w:rPr>
          <w:rFonts w:asciiTheme="majorHAnsi" w:hAnsiTheme="majorHAnsi" w:cstheme="majorHAnsi"/>
          <w:color w:val="auto"/>
          <w:sz w:val="24"/>
        </w:rPr>
        <w:t>rganisation’s various activities</w:t>
      </w:r>
      <w:r w:rsidR="00EB7E46">
        <w:rPr>
          <w:rFonts w:asciiTheme="majorHAnsi" w:hAnsiTheme="majorHAnsi" w:cstheme="majorHAnsi"/>
          <w:color w:val="auto"/>
          <w:sz w:val="24"/>
        </w:rPr>
        <w:t xml:space="preserve"> like recruitment drives etc</w:t>
      </w:r>
      <w:r w:rsidRPr="00260EB0">
        <w:rPr>
          <w:rFonts w:asciiTheme="majorHAnsi" w:hAnsiTheme="majorHAnsi" w:cstheme="majorHAnsi"/>
          <w:color w:val="auto"/>
          <w:sz w:val="24"/>
        </w:rPr>
        <w:t>.</w:t>
      </w:r>
    </w:p>
    <w:p w14:paraId="4663F247" w14:textId="77777777" w:rsidR="00541322" w:rsidRPr="00260EB0" w:rsidRDefault="00541322" w:rsidP="00E45992">
      <w:pPr>
        <w:pStyle w:val="EuropassSectionDetails"/>
        <w:spacing w:before="0" w:after="0" w:line="240" w:lineRule="auto"/>
        <w:ind w:left="1008"/>
        <w:rPr>
          <w:rFonts w:asciiTheme="majorHAnsi" w:hAnsiTheme="majorHAnsi" w:cstheme="majorHAnsi"/>
          <w:color w:val="auto"/>
          <w:sz w:val="24"/>
        </w:rPr>
      </w:pPr>
    </w:p>
    <w:p w14:paraId="0352574D" w14:textId="77777777" w:rsidR="00541322" w:rsidRPr="00260EB0" w:rsidRDefault="00541322" w:rsidP="00E45992">
      <w:pPr>
        <w:shd w:val="clear" w:color="auto" w:fill="E0E0E0"/>
        <w:rPr>
          <w:rFonts w:asciiTheme="majorHAnsi" w:hAnsiTheme="majorHAnsi" w:cstheme="majorHAnsi"/>
        </w:rPr>
      </w:pPr>
      <w:r w:rsidRPr="00260EB0">
        <w:rPr>
          <w:rFonts w:asciiTheme="majorHAnsi" w:hAnsiTheme="majorHAnsi" w:cstheme="majorHAnsi"/>
          <w:b/>
        </w:rPr>
        <w:t xml:space="preserve">PERSONAL DETAILS </w:t>
      </w:r>
    </w:p>
    <w:p w14:paraId="7776C9A2" w14:textId="77777777" w:rsidR="00F71014" w:rsidRDefault="00F71014" w:rsidP="00E45992">
      <w:pPr>
        <w:rPr>
          <w:rFonts w:asciiTheme="majorHAnsi" w:hAnsiTheme="majorHAnsi" w:cstheme="majorHAnsi"/>
        </w:rPr>
      </w:pPr>
    </w:p>
    <w:p w14:paraId="5BF258E8" w14:textId="4C173ED3" w:rsidR="00541322" w:rsidRPr="00260EB0" w:rsidRDefault="00541322" w:rsidP="00E45992">
      <w:pPr>
        <w:rPr>
          <w:rFonts w:asciiTheme="majorHAnsi" w:hAnsiTheme="majorHAnsi" w:cstheme="majorHAnsi"/>
        </w:rPr>
      </w:pPr>
      <w:r w:rsidRPr="00260EB0">
        <w:rPr>
          <w:rFonts w:asciiTheme="majorHAnsi" w:hAnsiTheme="majorHAnsi" w:cstheme="majorHAnsi"/>
        </w:rPr>
        <w:t>Date of Birth</w:t>
      </w:r>
      <w:r w:rsidRPr="00260EB0">
        <w:rPr>
          <w:rFonts w:asciiTheme="majorHAnsi" w:hAnsiTheme="majorHAnsi" w:cstheme="majorHAnsi"/>
        </w:rPr>
        <w:tab/>
      </w:r>
      <w:r w:rsidRPr="00260EB0">
        <w:rPr>
          <w:rFonts w:asciiTheme="majorHAnsi" w:hAnsiTheme="majorHAnsi" w:cstheme="majorHAnsi"/>
        </w:rPr>
        <w:tab/>
        <w:t>:</w:t>
      </w:r>
      <w:r w:rsidRPr="00260EB0">
        <w:rPr>
          <w:rFonts w:asciiTheme="majorHAnsi" w:hAnsiTheme="majorHAnsi" w:cstheme="majorHAnsi"/>
        </w:rPr>
        <w:tab/>
      </w:r>
      <w:r w:rsidR="00EB7E46">
        <w:rPr>
          <w:rFonts w:asciiTheme="majorHAnsi" w:hAnsiTheme="majorHAnsi" w:cstheme="majorHAnsi"/>
        </w:rPr>
        <w:t>23rd</w:t>
      </w:r>
      <w:r w:rsidRPr="00260EB0">
        <w:rPr>
          <w:rFonts w:asciiTheme="majorHAnsi" w:hAnsiTheme="majorHAnsi" w:cstheme="majorHAnsi"/>
        </w:rPr>
        <w:t xml:space="preserve"> </w:t>
      </w:r>
      <w:r w:rsidR="00784F58">
        <w:rPr>
          <w:rFonts w:asciiTheme="majorHAnsi" w:hAnsiTheme="majorHAnsi" w:cstheme="majorHAnsi"/>
        </w:rPr>
        <w:t>March</w:t>
      </w:r>
      <w:r w:rsidRPr="00260EB0">
        <w:rPr>
          <w:rFonts w:asciiTheme="majorHAnsi" w:hAnsiTheme="majorHAnsi" w:cstheme="majorHAnsi"/>
        </w:rPr>
        <w:t xml:space="preserve"> 19</w:t>
      </w:r>
      <w:r w:rsidR="00EB7E46">
        <w:rPr>
          <w:rFonts w:asciiTheme="majorHAnsi" w:hAnsiTheme="majorHAnsi" w:cstheme="majorHAnsi"/>
        </w:rPr>
        <w:t>85</w:t>
      </w:r>
    </w:p>
    <w:p w14:paraId="7B499C8D" w14:textId="0EB7EF1A" w:rsidR="00541322" w:rsidRPr="00260EB0" w:rsidRDefault="00541322" w:rsidP="00E45992">
      <w:pPr>
        <w:rPr>
          <w:rFonts w:asciiTheme="majorHAnsi" w:hAnsiTheme="majorHAnsi" w:cstheme="majorHAnsi"/>
        </w:rPr>
      </w:pPr>
      <w:r w:rsidRPr="00260EB0">
        <w:rPr>
          <w:rFonts w:asciiTheme="majorHAnsi" w:hAnsiTheme="majorHAnsi" w:cstheme="majorHAnsi"/>
        </w:rPr>
        <w:t>Languages Known</w:t>
      </w:r>
      <w:r w:rsidRPr="00260EB0">
        <w:rPr>
          <w:rFonts w:asciiTheme="majorHAnsi" w:hAnsiTheme="majorHAnsi" w:cstheme="majorHAnsi"/>
        </w:rPr>
        <w:tab/>
        <w:t>:</w:t>
      </w:r>
      <w:r w:rsidRPr="00260EB0">
        <w:rPr>
          <w:rFonts w:asciiTheme="majorHAnsi" w:hAnsiTheme="majorHAnsi" w:cstheme="majorHAnsi"/>
        </w:rPr>
        <w:tab/>
        <w:t xml:space="preserve">Hindi, English, </w:t>
      </w:r>
      <w:r w:rsidR="00EB7E46">
        <w:rPr>
          <w:rFonts w:asciiTheme="majorHAnsi" w:hAnsiTheme="majorHAnsi" w:cstheme="majorHAnsi"/>
        </w:rPr>
        <w:t>Odia</w:t>
      </w:r>
    </w:p>
    <w:p w14:paraId="14C70A54" w14:textId="77777777" w:rsidR="00EB7E46" w:rsidRPr="00260EB0" w:rsidRDefault="00EB7E46" w:rsidP="00E45992">
      <w:pPr>
        <w:rPr>
          <w:rFonts w:asciiTheme="majorHAnsi" w:hAnsiTheme="majorHAnsi" w:cstheme="majorHAnsi"/>
        </w:rPr>
      </w:pPr>
    </w:p>
    <w:p w14:paraId="106EFFA0" w14:textId="77777777" w:rsidR="00541322" w:rsidRPr="00260EB0" w:rsidRDefault="00541322" w:rsidP="00E45992">
      <w:pPr>
        <w:rPr>
          <w:rFonts w:asciiTheme="majorHAnsi" w:hAnsiTheme="majorHAnsi" w:cstheme="majorHAnsi"/>
        </w:rPr>
      </w:pPr>
      <w:r w:rsidRPr="00260EB0">
        <w:rPr>
          <w:rFonts w:asciiTheme="majorHAnsi" w:hAnsiTheme="majorHAnsi" w:cstheme="majorHAnsi"/>
        </w:rPr>
        <w:t>Declaration:  I hereby declare that the above information is true to the best of my knowledge and belief.</w:t>
      </w:r>
    </w:p>
    <w:p w14:paraId="0625F7BF" w14:textId="029742A9" w:rsidR="00541322" w:rsidRPr="00260EB0" w:rsidRDefault="00541322" w:rsidP="00E45992">
      <w:pPr>
        <w:rPr>
          <w:rFonts w:asciiTheme="majorHAnsi" w:hAnsiTheme="majorHAnsi" w:cstheme="majorHAnsi"/>
        </w:rPr>
      </w:pPr>
      <w:r w:rsidRPr="00260EB0">
        <w:rPr>
          <w:rFonts w:asciiTheme="majorHAnsi" w:hAnsiTheme="majorHAnsi" w:cstheme="majorHAnsi"/>
        </w:rPr>
        <w:t xml:space="preserve">                                                    </w:t>
      </w:r>
    </w:p>
    <w:p w14:paraId="799E1487" w14:textId="18C95392" w:rsidR="00541322" w:rsidRDefault="00EB7E46" w:rsidP="00E4599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Soumya Ranjan Das</w:t>
      </w:r>
    </w:p>
    <w:p w14:paraId="7E97C075" w14:textId="77777777" w:rsidR="00EB7E46" w:rsidRPr="00260EB0" w:rsidRDefault="00EB7E46" w:rsidP="00E45992">
      <w:pPr>
        <w:rPr>
          <w:rFonts w:asciiTheme="majorHAnsi" w:hAnsiTheme="majorHAnsi" w:cstheme="majorHAnsi"/>
        </w:rPr>
      </w:pPr>
    </w:p>
    <w:sectPr w:rsidR="00EB7E46" w:rsidRPr="00260EB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2D80B" w14:textId="77777777" w:rsidR="00E9081E" w:rsidRDefault="00E9081E" w:rsidP="00B77D9F">
      <w:r>
        <w:separator/>
      </w:r>
    </w:p>
  </w:endnote>
  <w:endnote w:type="continuationSeparator" w:id="0">
    <w:p w14:paraId="25D07B20" w14:textId="77777777" w:rsidR="00E9081E" w:rsidRDefault="00E9081E" w:rsidP="00B77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2647A" w14:textId="77777777" w:rsidR="00E9081E" w:rsidRDefault="00E9081E" w:rsidP="00B77D9F">
      <w:r>
        <w:separator/>
      </w:r>
    </w:p>
  </w:footnote>
  <w:footnote w:type="continuationSeparator" w:id="0">
    <w:p w14:paraId="17CD2562" w14:textId="77777777" w:rsidR="00E9081E" w:rsidRDefault="00E9081E" w:rsidP="00B77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  <w:sz w:val="22"/>
        <w:szCs w:val="22"/>
        <w:lang w:val="en-IN"/>
      </w:rPr>
    </w:lvl>
  </w:abstractNum>
  <w:abstractNum w:abstractNumId="2" w15:restartNumberingAfterBreak="0">
    <w:nsid w:val="00000003"/>
    <w:multiLevelType w:val="singleLevel"/>
    <w:tmpl w:val="00000003"/>
    <w:name w:val="WW8Num11"/>
    <w:lvl w:ilvl="0">
      <w:start w:val="1"/>
      <w:numFmt w:val="bullet"/>
      <w:lvlText w:val=""/>
      <w:lvlJc w:val="left"/>
      <w:pPr>
        <w:tabs>
          <w:tab w:val="num" w:pos="1008"/>
        </w:tabs>
        <w:ind w:left="1008" w:hanging="288"/>
      </w:pPr>
      <w:rPr>
        <w:rFonts w:ascii="Symbol" w:hAnsi="Symbol" w:cs="Symbol" w:hint="default"/>
        <w:color w:val="auto"/>
        <w:sz w:val="22"/>
        <w:szCs w:val="22"/>
      </w:r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333333"/>
        <w:shd w:val="clear" w:color="auto" w:fill="FFFFFF"/>
      </w:rPr>
    </w:lvl>
  </w:abstractNum>
  <w:abstractNum w:abstractNumId="4" w15:restartNumberingAfterBreak="0">
    <w:nsid w:val="00000005"/>
    <w:multiLevelType w:val="singleLevel"/>
    <w:tmpl w:val="00000005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333333"/>
        <w:shd w:val="clear" w:color="auto" w:fill="FFFFFF"/>
      </w:rPr>
    </w:lvl>
  </w:abstractNum>
  <w:abstractNum w:abstractNumId="5" w15:restartNumberingAfterBreak="0">
    <w:nsid w:val="00000006"/>
    <w:multiLevelType w:val="singleLevel"/>
    <w:tmpl w:val="00000006"/>
    <w:name w:val="WW8Num2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333333"/>
        <w:shd w:val="clear" w:color="auto" w:fill="FFFFFF"/>
      </w:rPr>
    </w:lvl>
  </w:abstractNum>
  <w:abstractNum w:abstractNumId="6" w15:restartNumberingAfterBreak="0">
    <w:nsid w:val="099133E1"/>
    <w:multiLevelType w:val="hybridMultilevel"/>
    <w:tmpl w:val="42843C7E"/>
    <w:lvl w:ilvl="0" w:tplc="0F8017B6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F8017B6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015575"/>
    <w:multiLevelType w:val="multilevel"/>
    <w:tmpl w:val="5DF8536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25AE2B06"/>
    <w:multiLevelType w:val="hybridMultilevel"/>
    <w:tmpl w:val="97E00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26A1F"/>
    <w:multiLevelType w:val="hybridMultilevel"/>
    <w:tmpl w:val="FC447C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DA1CF9"/>
    <w:multiLevelType w:val="hybridMultilevel"/>
    <w:tmpl w:val="0A3270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C732D0"/>
    <w:multiLevelType w:val="hybridMultilevel"/>
    <w:tmpl w:val="4ABA13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60E3DF2"/>
    <w:multiLevelType w:val="hybridMultilevel"/>
    <w:tmpl w:val="3CF857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5E127C"/>
    <w:multiLevelType w:val="multilevel"/>
    <w:tmpl w:val="C286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249806">
    <w:abstractNumId w:val="0"/>
  </w:num>
  <w:num w:numId="2" w16cid:durableId="719013145">
    <w:abstractNumId w:val="1"/>
  </w:num>
  <w:num w:numId="3" w16cid:durableId="456265746">
    <w:abstractNumId w:val="2"/>
  </w:num>
  <w:num w:numId="4" w16cid:durableId="2120442257">
    <w:abstractNumId w:val="3"/>
  </w:num>
  <w:num w:numId="5" w16cid:durableId="367921960">
    <w:abstractNumId w:val="4"/>
  </w:num>
  <w:num w:numId="6" w16cid:durableId="670911263">
    <w:abstractNumId w:val="5"/>
  </w:num>
  <w:num w:numId="7" w16cid:durableId="1622833106">
    <w:abstractNumId w:val="7"/>
  </w:num>
  <w:num w:numId="8" w16cid:durableId="1099642157">
    <w:abstractNumId w:val="8"/>
  </w:num>
  <w:num w:numId="9" w16cid:durableId="689912175">
    <w:abstractNumId w:val="10"/>
  </w:num>
  <w:num w:numId="10" w16cid:durableId="1934505784">
    <w:abstractNumId w:val="13"/>
  </w:num>
  <w:num w:numId="11" w16cid:durableId="1837305325">
    <w:abstractNumId w:val="6"/>
  </w:num>
  <w:num w:numId="12" w16cid:durableId="2087150080">
    <w:abstractNumId w:val="11"/>
  </w:num>
  <w:num w:numId="13" w16cid:durableId="1038242659">
    <w:abstractNumId w:val="12"/>
  </w:num>
  <w:num w:numId="14" w16cid:durableId="5488815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05"/>
    <w:rsid w:val="00044CD8"/>
    <w:rsid w:val="00051C13"/>
    <w:rsid w:val="00057DA1"/>
    <w:rsid w:val="000755B5"/>
    <w:rsid w:val="0008091E"/>
    <w:rsid w:val="00083DCD"/>
    <w:rsid w:val="000C1E6D"/>
    <w:rsid w:val="001026F2"/>
    <w:rsid w:val="001051C8"/>
    <w:rsid w:val="001164B0"/>
    <w:rsid w:val="00180D38"/>
    <w:rsid w:val="00197671"/>
    <w:rsid w:val="001E2984"/>
    <w:rsid w:val="00201E7B"/>
    <w:rsid w:val="002065B0"/>
    <w:rsid w:val="002423F9"/>
    <w:rsid w:val="00257777"/>
    <w:rsid w:val="00260EB0"/>
    <w:rsid w:val="00292AA2"/>
    <w:rsid w:val="0029752D"/>
    <w:rsid w:val="002B2839"/>
    <w:rsid w:val="002C44C4"/>
    <w:rsid w:val="002D5E53"/>
    <w:rsid w:val="002D7196"/>
    <w:rsid w:val="002E2677"/>
    <w:rsid w:val="002E536C"/>
    <w:rsid w:val="002F4751"/>
    <w:rsid w:val="003002B1"/>
    <w:rsid w:val="00306538"/>
    <w:rsid w:val="00341533"/>
    <w:rsid w:val="00365F4F"/>
    <w:rsid w:val="00374466"/>
    <w:rsid w:val="00382A33"/>
    <w:rsid w:val="003A45D2"/>
    <w:rsid w:val="003D690E"/>
    <w:rsid w:val="004816EB"/>
    <w:rsid w:val="004869B4"/>
    <w:rsid w:val="004A6E26"/>
    <w:rsid w:val="004B2529"/>
    <w:rsid w:val="004D2B6B"/>
    <w:rsid w:val="004D6F58"/>
    <w:rsid w:val="00532BE6"/>
    <w:rsid w:val="00541322"/>
    <w:rsid w:val="005E6520"/>
    <w:rsid w:val="006B1DF4"/>
    <w:rsid w:val="00710E48"/>
    <w:rsid w:val="00713A7B"/>
    <w:rsid w:val="00744B5A"/>
    <w:rsid w:val="0076664C"/>
    <w:rsid w:val="00784F58"/>
    <w:rsid w:val="007A18BF"/>
    <w:rsid w:val="007A5DA3"/>
    <w:rsid w:val="007B0665"/>
    <w:rsid w:val="007C301A"/>
    <w:rsid w:val="007F482F"/>
    <w:rsid w:val="00823CE9"/>
    <w:rsid w:val="00836448"/>
    <w:rsid w:val="00840069"/>
    <w:rsid w:val="008B6A2B"/>
    <w:rsid w:val="008C2CE3"/>
    <w:rsid w:val="008C6A5A"/>
    <w:rsid w:val="009429D5"/>
    <w:rsid w:val="009614BA"/>
    <w:rsid w:val="009744E4"/>
    <w:rsid w:val="0099005E"/>
    <w:rsid w:val="009B548C"/>
    <w:rsid w:val="009B585F"/>
    <w:rsid w:val="009C4407"/>
    <w:rsid w:val="00A177B0"/>
    <w:rsid w:val="00AA6031"/>
    <w:rsid w:val="00AD180B"/>
    <w:rsid w:val="00B11415"/>
    <w:rsid w:val="00B11835"/>
    <w:rsid w:val="00B14738"/>
    <w:rsid w:val="00B33AE7"/>
    <w:rsid w:val="00B5087E"/>
    <w:rsid w:val="00B77D9F"/>
    <w:rsid w:val="00B96B64"/>
    <w:rsid w:val="00BA71AD"/>
    <w:rsid w:val="00BD29C9"/>
    <w:rsid w:val="00BD60E9"/>
    <w:rsid w:val="00BF5A54"/>
    <w:rsid w:val="00C10360"/>
    <w:rsid w:val="00C47616"/>
    <w:rsid w:val="00C67FE7"/>
    <w:rsid w:val="00C7071E"/>
    <w:rsid w:val="00C72399"/>
    <w:rsid w:val="00CB7540"/>
    <w:rsid w:val="00CD2F5B"/>
    <w:rsid w:val="00D07715"/>
    <w:rsid w:val="00D44167"/>
    <w:rsid w:val="00D4417C"/>
    <w:rsid w:val="00D811AC"/>
    <w:rsid w:val="00D90454"/>
    <w:rsid w:val="00DD0547"/>
    <w:rsid w:val="00E129A1"/>
    <w:rsid w:val="00E15DF4"/>
    <w:rsid w:val="00E45992"/>
    <w:rsid w:val="00E5306C"/>
    <w:rsid w:val="00E57905"/>
    <w:rsid w:val="00E65D1C"/>
    <w:rsid w:val="00E9081E"/>
    <w:rsid w:val="00EB7E46"/>
    <w:rsid w:val="00ED3228"/>
    <w:rsid w:val="00EF4B57"/>
    <w:rsid w:val="00F613BA"/>
    <w:rsid w:val="00F71014"/>
    <w:rsid w:val="00F86D0E"/>
    <w:rsid w:val="00F96D78"/>
    <w:rsid w:val="00FC57D8"/>
    <w:rsid w:val="00FE2C93"/>
    <w:rsid w:val="00FE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5EC2C6D"/>
  <w15:chartTrackingRefBased/>
  <w15:docId w15:val="{4E971691-ABC6-2947-9D98-EC6F755BC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2">
    <w:name w:val="heading 2"/>
    <w:basedOn w:val="Normal"/>
    <w:next w:val="Normal"/>
    <w:qFormat/>
    <w:pPr>
      <w:keepNext/>
      <w:widowControl w:val="0"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color w:val="auto"/>
      <w:sz w:val="22"/>
      <w:szCs w:val="22"/>
      <w:lang w:val="en-IN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Times New Roman" w:hAnsi="Times New Roman" w:cs="Times New Roman" w:hint="default"/>
    </w:rPr>
  </w:style>
  <w:style w:type="character" w:customStyle="1" w:styleId="WW8Num4z0">
    <w:name w:val="WW8Num4z0"/>
    <w:rPr>
      <w:rFonts w:ascii="Wingdings" w:hAnsi="Wingdings" w:cs="Wingdings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Times New Roman" w:hAnsi="Times New Roman" w:cs="Times New Roman" w:hint="default"/>
    </w:rPr>
  </w:style>
  <w:style w:type="character" w:customStyle="1" w:styleId="WW8Num7z0">
    <w:name w:val="WW8Num7z0"/>
    <w:rPr>
      <w:rFonts w:ascii="Times New Roman" w:hAnsi="Times New Roman" w:cs="Times New Roman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Symbol" w:hAnsi="Symbol" w:cs="Symbol" w:hint="default"/>
      <w:color w:val="auto"/>
      <w:sz w:val="22"/>
      <w:szCs w:val="22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ascii="Wingdings" w:hAnsi="Wingdings" w:cs="Wingdings" w:hint="default"/>
      <w:color w:val="auto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Symbol" w:hAnsi="Symbol" w:cs="Symbol" w:hint="default"/>
      <w:color w:val="333333"/>
      <w:shd w:val="clear" w:color="auto" w:fill="FFFFFF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Times New Roman" w:hAnsi="Times New Roman" w:cs="Times New Roman" w:hint="default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ascii="Wingdings" w:hAnsi="Wingdings" w:cs="Wingdings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Symbol" w:hAnsi="Symbol" w:cs="Symbol" w:hint="default"/>
      <w:color w:val="333333"/>
      <w:shd w:val="clear" w:color="auto" w:fill="FFFFFF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0">
    <w:name w:val="WW8Num19z0"/>
    <w:rPr>
      <w:rFonts w:ascii="Wingdings" w:hAnsi="Wingdings" w:cs="Wingdings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1z0">
    <w:name w:val="WW8Num21z0"/>
    <w:rPr>
      <w:rFonts w:ascii="Arial" w:eastAsia="SimSun" w:hAnsi="Arial" w:cs="Aria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Wingdings" w:hAnsi="Wingdings" w:cs="Wingdings" w:hint="default"/>
    </w:rPr>
  </w:style>
  <w:style w:type="character" w:customStyle="1" w:styleId="WW8Num23z0">
    <w:name w:val="WW8Num23z0"/>
    <w:rPr>
      <w:rFonts w:ascii="Symbol" w:hAnsi="Symbol" w:cs="Symbol" w:hint="default"/>
      <w:color w:val="333333"/>
      <w:shd w:val="clear" w:color="auto" w:fill="FFFFFF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  <w:lang w:val="en-GB"/>
    </w:rPr>
  </w:style>
  <w:style w:type="character" w:customStyle="1" w:styleId="CommentSubjectChar">
    <w:name w:val="Comment Subject Char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styleId="Hyperlink">
    <w:name w:val="Hyperlink"/>
    <w:rPr>
      <w:color w:val="0563C1"/>
      <w:u w:val="single"/>
    </w:rPr>
  </w:style>
  <w:style w:type="character" w:customStyle="1" w:styleId="Heading2Char">
    <w:name w:val="Heading 2 Char"/>
    <w:rPr>
      <w:rFonts w:ascii="Cambria" w:eastAsia="Times New Roman" w:hAnsi="Cambria" w:cs="Cambria"/>
      <w:b/>
      <w:bCs/>
      <w:i/>
      <w:iCs/>
      <w:sz w:val="28"/>
      <w:szCs w:val="28"/>
      <w:lang w:val="en-US"/>
    </w:rPr>
  </w:style>
  <w:style w:type="character" w:customStyle="1" w:styleId="EuropassTextBoldAndUnderlineAndItalics">
    <w:name w:val="Europass_Text_Bold_And_Underline_And_Italics"/>
    <w:rPr>
      <w:rFonts w:ascii="Arial" w:hAnsi="Arial" w:cs="Arial"/>
      <w:b/>
      <w:i/>
      <w:sz w:val="18"/>
      <w:u w:val="single"/>
    </w:rPr>
  </w:style>
  <w:style w:type="character" w:customStyle="1" w:styleId="EuropassTextBoldAndUnderline">
    <w:name w:val="Europass_Text_Bold_And_Underline"/>
    <w:rPr>
      <w:rFonts w:ascii="Arial" w:hAnsi="Arial" w:cs="Arial"/>
      <w:b/>
      <w:sz w:val="18"/>
      <w:u w:val="single"/>
    </w:rPr>
  </w:style>
  <w:style w:type="character" w:customStyle="1" w:styleId="st">
    <w:name w:val="st"/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Default">
    <w:name w:val="Default"/>
    <w:pPr>
      <w:suppressAutoHyphens/>
      <w:autoSpaceDE w:val="0"/>
    </w:pPr>
    <w:rPr>
      <w:rFonts w:ascii="Calibri" w:eastAsia="Calibri" w:hAnsi="Calibri" w:cs="Calibri"/>
      <w:color w:val="000000"/>
      <w:sz w:val="24"/>
      <w:szCs w:val="24"/>
      <w:lang w:val="en-US" w:eastAsia="zh-CN"/>
    </w:rPr>
  </w:style>
  <w:style w:type="paragraph" w:customStyle="1" w:styleId="ECVOrganisationDetails">
    <w:name w:val="_ECV_OrganisationDetails"/>
    <w:basedOn w:val="Normal"/>
    <w:pPr>
      <w:widowControl w:val="0"/>
      <w:suppressLineNumbers/>
      <w:autoSpaceDE w:val="0"/>
      <w:spacing w:before="57" w:after="85" w:line="100" w:lineRule="atLeast"/>
    </w:pPr>
    <w:rPr>
      <w:rFonts w:ascii="Arial" w:eastAsia="ArialMT" w:hAnsi="Arial" w:cs="ArialMT"/>
      <w:color w:val="3F3A38"/>
      <w:spacing w:val="-6"/>
      <w:kern w:val="2"/>
      <w:sz w:val="18"/>
      <w:szCs w:val="18"/>
      <w:lang w:bidi="hi-IN"/>
    </w:rPr>
  </w:style>
  <w:style w:type="paragraph" w:customStyle="1" w:styleId="EuropassSectionDetails">
    <w:name w:val="Europass_SectionDetails"/>
    <w:basedOn w:val="Normal"/>
    <w:pPr>
      <w:widowControl w:val="0"/>
      <w:suppressLineNumbers/>
      <w:autoSpaceDE w:val="0"/>
      <w:spacing w:before="28" w:after="56" w:line="100" w:lineRule="atLeast"/>
    </w:pPr>
    <w:rPr>
      <w:rFonts w:ascii="Arial" w:eastAsia="SimSun" w:hAnsi="Arial" w:cs="Mangal"/>
      <w:color w:val="3F3A38"/>
      <w:spacing w:val="-6"/>
      <w:kern w:val="2"/>
      <w:sz w:val="18"/>
      <w:lang w:bidi="hi-IN"/>
    </w:rPr>
  </w:style>
  <w:style w:type="paragraph" w:styleId="NormalWeb">
    <w:name w:val="Normal (Web)"/>
    <w:basedOn w:val="Normal"/>
    <w:pPr>
      <w:spacing w:before="280" w:after="280"/>
    </w:pPr>
    <w:rPr>
      <w:lang w:val="en-IN"/>
    </w:rPr>
  </w:style>
  <w:style w:type="paragraph" w:customStyle="1" w:styleId="Normal1">
    <w:name w:val="Normal1"/>
    <w:rsid w:val="002B2839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13A7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816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umyazyx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087A4-F5D8-48BA-9105-8D624CAA6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Bhavika Babbar</dc:creator>
  <cp:keywords/>
  <cp:lastModifiedBy>Soumya Ranjan</cp:lastModifiedBy>
  <cp:revision>19</cp:revision>
  <cp:lastPrinted>1995-11-21T12:11:00Z</cp:lastPrinted>
  <dcterms:created xsi:type="dcterms:W3CDTF">2021-12-06T05:01:00Z</dcterms:created>
  <dcterms:modified xsi:type="dcterms:W3CDTF">2023-03-28T06:55:00Z</dcterms:modified>
</cp:coreProperties>
</file>